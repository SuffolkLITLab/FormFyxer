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AF1" w:rsidRPr="00845186" w:rsidRDefault="00BF1AF1" w:rsidP="0085076F">
      <w:pPr>
        <w:tabs>
          <w:tab w:val="left" w:pos="7153"/>
          <w:tab w:val="left" w:pos="8190"/>
        </w:tabs>
        <w:spacing w:before="2600" w:after="120"/>
        <w:jc w:val="center"/>
        <w:rPr>
          <w:sz w:val="32"/>
          <w:szCs w:val="32"/>
        </w:rPr>
      </w:pPr>
      <w:bookmarkStart w:id="0" w:name="_GoBack"/>
      <w:bookmarkEnd w:id="0"/>
      <w:r w:rsidRPr="00845186">
        <w:rPr>
          <w:rFonts w:ascii="Arial" w:hAnsi="Arial" w:cs="Arial"/>
          <w:b/>
          <w:sz w:val="32"/>
          <w:szCs w:val="32"/>
        </w:rPr>
        <w:t xml:space="preserve">Superior Court of Washington, County of </w:t>
      </w:r>
      <w:r w:rsidRPr="00845186">
        <w:rPr>
          <w:rFonts w:ascii="Arial" w:hAnsi="Arial" w:cs="Arial"/>
          <w:sz w:val="32"/>
          <w:szCs w:val="32"/>
          <w:u w:val="single"/>
        </w:rPr>
        <w:tab/>
      </w:r>
      <w:r w:rsidR="0085076F">
        <w:rPr>
          <w:rFonts w:ascii="Arial" w:hAnsi="Arial" w:cs="Arial"/>
          <w:sz w:val="32"/>
          <w:szCs w:val="32"/>
          <w:u w:val="single"/>
        </w:rPr>
        <w:tab/>
      </w:r>
    </w:p>
    <w:tbl>
      <w:tblPr>
        <w:tblW w:w="9360" w:type="dxa"/>
        <w:jc w:val="center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BF1AF1" w:rsidRPr="00845186" w:rsidTr="004A39B6">
        <w:trPr>
          <w:cantSplit/>
          <w:trHeight w:val="2151"/>
          <w:jc w:val="center"/>
        </w:trPr>
        <w:tc>
          <w:tcPr>
            <w:tcW w:w="46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875D36" w:rsidRPr="00845186" w:rsidRDefault="00445D55" w:rsidP="00CA2FF9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  <w:r w:rsidRPr="00845186">
              <w:rPr>
                <w:rFonts w:ascii="Arial" w:hAnsi="Arial" w:cs="Arial"/>
                <w:sz w:val="32"/>
                <w:szCs w:val="32"/>
              </w:rPr>
              <w:t>In the Guardianship of:</w:t>
            </w:r>
          </w:p>
          <w:p w:rsidR="00875D36" w:rsidRPr="00845186" w:rsidRDefault="00875D36" w:rsidP="009D714B">
            <w:pPr>
              <w:tabs>
                <w:tab w:val="left" w:pos="4320"/>
              </w:tabs>
              <w:spacing w:before="400" w:after="0"/>
              <w:rPr>
                <w:rFonts w:ascii="Arial" w:hAnsi="Arial" w:cs="Arial"/>
                <w:sz w:val="32"/>
                <w:szCs w:val="32"/>
                <w:u w:val="single"/>
              </w:rPr>
            </w:pPr>
            <w:r w:rsidRPr="00845186">
              <w:rPr>
                <w:rFonts w:ascii="Arial" w:hAnsi="Arial" w:cs="Arial"/>
                <w:sz w:val="32"/>
                <w:szCs w:val="32"/>
                <w:u w:val="single"/>
              </w:rPr>
              <w:tab/>
            </w:r>
          </w:p>
          <w:p w:rsidR="00BF1AF1" w:rsidRPr="00845186" w:rsidRDefault="007122C2" w:rsidP="009D714B">
            <w:pPr>
              <w:tabs>
                <w:tab w:val="left" w:pos="4320"/>
              </w:tabs>
              <w:spacing w:after="0"/>
              <w:rPr>
                <w:rFonts w:ascii="Arial" w:hAnsi="Arial" w:cs="Arial"/>
                <w:sz w:val="32"/>
                <w:szCs w:val="32"/>
                <w:u w:val="single"/>
              </w:rPr>
            </w:pPr>
            <w:r w:rsidRPr="006E3F9D">
              <w:rPr>
                <w:rFonts w:ascii="Arial" w:hAnsi="Arial" w:cs="Arial"/>
                <w:sz w:val="22"/>
                <w:szCs w:val="22"/>
              </w:rPr>
              <w:t>Respondent</w:t>
            </w:r>
            <w:r>
              <w:rPr>
                <w:rFonts w:ascii="Arial" w:hAnsi="Arial" w:cs="Arial"/>
                <w:sz w:val="22"/>
                <w:szCs w:val="22"/>
              </w:rPr>
              <w:t>/s</w:t>
            </w:r>
            <w:r w:rsidRPr="006E3F9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E3F9D">
              <w:rPr>
                <w:rFonts w:ascii="Arial" w:hAnsi="Arial" w:cs="Arial"/>
                <w:i/>
                <w:iCs/>
                <w:sz w:val="22"/>
                <w:szCs w:val="22"/>
              </w:rPr>
              <w:t>(minor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s/</w:t>
            </w:r>
            <w:r w:rsidRPr="006E3F9D">
              <w:rPr>
                <w:rFonts w:ascii="Arial" w:hAnsi="Arial" w:cs="Arial"/>
                <w:i/>
                <w:iCs/>
                <w:sz w:val="22"/>
                <w:szCs w:val="22"/>
              </w:rPr>
              <w:t>children)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F1AF1" w:rsidRPr="00845186" w:rsidRDefault="00BF1AF1" w:rsidP="00CA2FF9">
            <w:pPr>
              <w:tabs>
                <w:tab w:val="left" w:pos="4320"/>
              </w:tabs>
              <w:spacing w:before="400" w:after="0"/>
              <w:rPr>
                <w:rFonts w:ascii="Arial" w:hAnsi="Arial" w:cs="Arial"/>
                <w:sz w:val="22"/>
                <w:szCs w:val="22"/>
              </w:rPr>
            </w:pPr>
            <w:r w:rsidRPr="00845186">
              <w:rPr>
                <w:rFonts w:ascii="Arial" w:hAnsi="Arial" w:cs="Arial"/>
                <w:sz w:val="22"/>
                <w:szCs w:val="22"/>
              </w:rPr>
              <w:t xml:space="preserve">No. </w:t>
            </w:r>
            <w:r w:rsidRPr="00845186">
              <w:rPr>
                <w:rFonts w:ascii="Arial" w:hAnsi="Arial" w:cs="Arial"/>
                <w:sz w:val="22"/>
                <w:szCs w:val="22"/>
                <w:u w:val="single"/>
              </w:rPr>
              <w:tab/>
            </w:r>
          </w:p>
          <w:p w:rsidR="00BF1AF1" w:rsidRPr="00845186" w:rsidRDefault="00BF1AF1" w:rsidP="00CA2FF9">
            <w:pPr>
              <w:tabs>
                <w:tab w:val="left" w:pos="1034"/>
                <w:tab w:val="center" w:pos="4320"/>
                <w:tab w:val="right" w:pos="8640"/>
                <w:tab w:val="right" w:pos="9360"/>
              </w:tabs>
              <w:spacing w:before="200" w:after="0"/>
              <w:rPr>
                <w:rFonts w:ascii="Arial" w:hAnsi="Arial" w:cs="Arial"/>
                <w:sz w:val="22"/>
                <w:szCs w:val="22"/>
              </w:rPr>
            </w:pPr>
            <w:r w:rsidRPr="00845186">
              <w:rPr>
                <w:rFonts w:ascii="Arial" w:hAnsi="Arial" w:cs="Arial"/>
                <w:sz w:val="22"/>
                <w:szCs w:val="22"/>
              </w:rPr>
              <w:t>Notice of Hearing</w:t>
            </w:r>
            <w:r w:rsidR="002B6131" w:rsidRPr="00845186">
              <w:rPr>
                <w:rFonts w:ascii="Arial" w:hAnsi="Arial" w:cs="Arial"/>
                <w:sz w:val="22"/>
                <w:szCs w:val="22"/>
              </w:rPr>
              <w:t xml:space="preserve"> about </w:t>
            </w:r>
            <w:r w:rsidR="00F30F9A" w:rsidRPr="00845186">
              <w:rPr>
                <w:rFonts w:ascii="Arial" w:hAnsi="Arial" w:cs="Arial"/>
                <w:sz w:val="22"/>
                <w:szCs w:val="22"/>
              </w:rPr>
              <w:t xml:space="preserve">Emergency </w:t>
            </w:r>
            <w:r w:rsidR="001D5FBE">
              <w:rPr>
                <w:rFonts w:ascii="Arial" w:hAnsi="Arial" w:cs="Arial"/>
                <w:sz w:val="22"/>
                <w:szCs w:val="22"/>
              </w:rPr>
              <w:t xml:space="preserve">Minor </w:t>
            </w:r>
            <w:r w:rsidR="002B6131" w:rsidRPr="00845186">
              <w:rPr>
                <w:rFonts w:ascii="Arial" w:hAnsi="Arial" w:cs="Arial"/>
                <w:sz w:val="22"/>
                <w:szCs w:val="22"/>
              </w:rPr>
              <w:t>Guardianship Petition</w:t>
            </w:r>
            <w:r w:rsidR="00D6311A" w:rsidRPr="0084518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BF1AF1" w:rsidRPr="00845186" w:rsidRDefault="00BF1AF1" w:rsidP="00CA2FF9">
            <w:pPr>
              <w:tabs>
                <w:tab w:val="right" w:pos="9360"/>
              </w:tabs>
              <w:spacing w:before="60" w:after="0"/>
              <w:rPr>
                <w:rFonts w:ascii="Arial" w:hAnsi="Arial" w:cs="Arial"/>
                <w:sz w:val="22"/>
                <w:szCs w:val="22"/>
              </w:rPr>
            </w:pPr>
            <w:r w:rsidRPr="00845186">
              <w:rPr>
                <w:rFonts w:ascii="Arial" w:hAnsi="Arial" w:cs="Arial"/>
                <w:sz w:val="22"/>
                <w:szCs w:val="22"/>
              </w:rPr>
              <w:t>(</w:t>
            </w:r>
            <w:r w:rsidR="00294E69" w:rsidRPr="00845186">
              <w:rPr>
                <w:rFonts w:ascii="Arial" w:hAnsi="Arial" w:cs="Arial"/>
                <w:sz w:val="22"/>
                <w:szCs w:val="22"/>
              </w:rPr>
              <w:t>NTHG</w:t>
            </w:r>
            <w:r w:rsidRPr="00845186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BF1AF1" w:rsidRPr="00FD15FB" w:rsidRDefault="00BF1AF1" w:rsidP="00CA2FF9">
            <w:pPr>
              <w:tabs>
                <w:tab w:val="right" w:pos="9360"/>
              </w:tabs>
              <w:spacing w:before="6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845186">
              <w:rPr>
                <w:rFonts w:ascii="Arial" w:hAnsi="Arial" w:cs="Arial"/>
                <w:sz w:val="22"/>
                <w:szCs w:val="22"/>
              </w:rPr>
              <w:t>Clerk’s action required:</w:t>
            </w:r>
            <w:r w:rsidR="00F9594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4518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D15FB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  <w:p w:rsidR="00023D88" w:rsidRPr="00845186" w:rsidRDefault="006C18E5" w:rsidP="00CA2FF9">
            <w:pPr>
              <w:tabs>
                <w:tab w:val="right" w:pos="9360"/>
              </w:tabs>
              <w:spacing w:before="6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b/>
                <w:sz w:val="20"/>
              </w:rPr>
              <w:t>[  ] I</w:t>
            </w:r>
            <w:r w:rsidR="005F4D5D">
              <w:rPr>
                <w:rFonts w:ascii="Arial" w:hAnsi="Arial"/>
                <w:b/>
                <w:sz w:val="20"/>
              </w:rPr>
              <w:t>nterpreter required in: ________________ (language)</w:t>
            </w:r>
          </w:p>
        </w:tc>
      </w:tr>
    </w:tbl>
    <w:p w:rsidR="00BF1AF1" w:rsidRPr="0021710A" w:rsidRDefault="00BF1AF1" w:rsidP="00CA2FF9">
      <w:pPr>
        <w:spacing w:before="200" w:after="0"/>
        <w:jc w:val="center"/>
        <w:outlineLvl w:val="0"/>
        <w:rPr>
          <w:rFonts w:ascii="Arial" w:hAnsi="Arial" w:cs="Arial"/>
          <w:b/>
          <w:sz w:val="28"/>
          <w:szCs w:val="28"/>
        </w:rPr>
      </w:pPr>
      <w:r w:rsidRPr="0021710A">
        <w:rPr>
          <w:rFonts w:ascii="Arial" w:hAnsi="Arial" w:cs="Arial"/>
          <w:b/>
          <w:sz w:val="28"/>
          <w:szCs w:val="28"/>
        </w:rPr>
        <w:t>Notice of Hearing</w:t>
      </w:r>
      <w:r w:rsidR="0021710A" w:rsidRPr="0021710A">
        <w:rPr>
          <w:rFonts w:ascii="Arial" w:hAnsi="Arial" w:cs="Arial"/>
          <w:b/>
          <w:sz w:val="28"/>
          <w:szCs w:val="28"/>
        </w:rPr>
        <w:t xml:space="preserve"> about</w:t>
      </w:r>
      <w:r w:rsidR="0085076F">
        <w:rPr>
          <w:rFonts w:ascii="Arial" w:hAnsi="Arial" w:cs="Arial"/>
          <w:b/>
          <w:sz w:val="28"/>
          <w:szCs w:val="28"/>
        </w:rPr>
        <w:t xml:space="preserve"> </w:t>
      </w:r>
      <w:r w:rsidR="001D5FBE" w:rsidRPr="0021710A">
        <w:rPr>
          <w:rFonts w:ascii="Arial" w:hAnsi="Arial" w:cs="Arial"/>
          <w:b/>
          <w:sz w:val="28"/>
          <w:szCs w:val="28"/>
        </w:rPr>
        <w:t>Emergency Minor Guardianship Petition</w:t>
      </w:r>
    </w:p>
    <w:p w:rsidR="001D5FBE" w:rsidRDefault="001D5FBE" w:rsidP="00CE642B">
      <w:pPr>
        <w:pStyle w:val="WABody38flush"/>
        <w:spacing w:after="120"/>
        <w:ind w:left="720" w:hanging="720"/>
        <w:rPr>
          <w:sz w:val="32"/>
          <w:szCs w:val="32"/>
        </w:rPr>
      </w:pPr>
      <w:r w:rsidRPr="00D6311A">
        <w:rPr>
          <w:b/>
          <w:sz w:val="32"/>
          <w:szCs w:val="32"/>
        </w:rPr>
        <w:t>To:</w:t>
      </w:r>
      <w:r>
        <w:rPr>
          <w:b/>
          <w:sz w:val="32"/>
          <w:szCs w:val="32"/>
        </w:rPr>
        <w:tab/>
      </w:r>
      <w:r w:rsidRPr="00271212">
        <w:rPr>
          <w:bCs/>
          <w:sz w:val="32"/>
          <w:szCs w:val="32"/>
        </w:rPr>
        <w:t xml:space="preserve">The </w:t>
      </w:r>
      <w:r w:rsidR="00CD449C">
        <w:rPr>
          <w:bCs/>
          <w:sz w:val="32"/>
          <w:szCs w:val="32"/>
        </w:rPr>
        <w:t>p</w:t>
      </w:r>
      <w:r w:rsidRPr="00271212">
        <w:rPr>
          <w:bCs/>
          <w:sz w:val="32"/>
          <w:szCs w:val="32"/>
        </w:rPr>
        <w:t xml:space="preserve">arents, </w:t>
      </w:r>
      <w:r w:rsidR="00CD449C">
        <w:rPr>
          <w:bCs/>
          <w:sz w:val="32"/>
          <w:szCs w:val="32"/>
        </w:rPr>
        <w:t>c</w:t>
      </w:r>
      <w:r w:rsidRPr="00271212">
        <w:rPr>
          <w:bCs/>
          <w:sz w:val="32"/>
          <w:szCs w:val="32"/>
        </w:rPr>
        <w:t>hild</w:t>
      </w:r>
      <w:r>
        <w:rPr>
          <w:bCs/>
          <w:sz w:val="32"/>
          <w:szCs w:val="32"/>
        </w:rPr>
        <w:t>ren</w:t>
      </w:r>
      <w:r w:rsidRPr="00271212">
        <w:rPr>
          <w:bCs/>
          <w:sz w:val="32"/>
          <w:szCs w:val="32"/>
        </w:rPr>
        <w:t xml:space="preserve">, </w:t>
      </w:r>
      <w:r w:rsidR="00CD449C">
        <w:rPr>
          <w:bCs/>
          <w:sz w:val="32"/>
          <w:szCs w:val="32"/>
        </w:rPr>
        <w:t>g</w:t>
      </w:r>
      <w:r w:rsidRPr="00271212">
        <w:rPr>
          <w:bCs/>
          <w:sz w:val="32"/>
          <w:szCs w:val="32"/>
        </w:rPr>
        <w:t xml:space="preserve">uardian, </w:t>
      </w:r>
      <w:r w:rsidR="00CD449C">
        <w:rPr>
          <w:bCs/>
          <w:sz w:val="32"/>
          <w:szCs w:val="32"/>
        </w:rPr>
        <w:t>p</w:t>
      </w:r>
      <w:r w:rsidRPr="00271212">
        <w:rPr>
          <w:bCs/>
          <w:sz w:val="32"/>
          <w:szCs w:val="32"/>
        </w:rPr>
        <w:t xml:space="preserve">erson with </w:t>
      </w:r>
      <w:r w:rsidR="00CD449C">
        <w:rPr>
          <w:bCs/>
          <w:sz w:val="32"/>
          <w:szCs w:val="32"/>
        </w:rPr>
        <w:t>c</w:t>
      </w:r>
      <w:r w:rsidRPr="00271212">
        <w:rPr>
          <w:bCs/>
          <w:sz w:val="32"/>
          <w:szCs w:val="32"/>
        </w:rPr>
        <w:t>ourt-</w:t>
      </w:r>
      <w:r w:rsidR="00CD449C">
        <w:rPr>
          <w:bCs/>
          <w:sz w:val="32"/>
          <w:szCs w:val="32"/>
        </w:rPr>
        <w:t>o</w:t>
      </w:r>
      <w:r w:rsidRPr="00271212">
        <w:rPr>
          <w:bCs/>
          <w:sz w:val="32"/>
          <w:szCs w:val="32"/>
        </w:rPr>
        <w:t xml:space="preserve">rdered </w:t>
      </w:r>
      <w:r w:rsidR="00CD449C">
        <w:rPr>
          <w:bCs/>
          <w:sz w:val="32"/>
          <w:szCs w:val="32"/>
        </w:rPr>
        <w:t>c</w:t>
      </w:r>
      <w:r>
        <w:rPr>
          <w:bCs/>
          <w:sz w:val="32"/>
          <w:szCs w:val="32"/>
        </w:rPr>
        <w:t>ustody,</w:t>
      </w:r>
      <w:r w:rsidRPr="00271212">
        <w:rPr>
          <w:bCs/>
          <w:sz w:val="32"/>
          <w:szCs w:val="32"/>
        </w:rPr>
        <w:t xml:space="preserve"> </w:t>
      </w:r>
      <w:r w:rsidR="00CD449C">
        <w:rPr>
          <w:bCs/>
          <w:sz w:val="32"/>
          <w:szCs w:val="32"/>
        </w:rPr>
        <w:t>c</w:t>
      </w:r>
      <w:r>
        <w:rPr>
          <w:bCs/>
          <w:sz w:val="32"/>
          <w:szCs w:val="32"/>
        </w:rPr>
        <w:t xml:space="preserve">ourt </w:t>
      </w:r>
      <w:r w:rsidR="00CD449C">
        <w:rPr>
          <w:bCs/>
          <w:sz w:val="32"/>
          <w:szCs w:val="32"/>
        </w:rPr>
        <w:t>cl</w:t>
      </w:r>
      <w:r>
        <w:rPr>
          <w:bCs/>
          <w:sz w:val="32"/>
          <w:szCs w:val="32"/>
        </w:rPr>
        <w:t>erk</w:t>
      </w:r>
      <w:r w:rsidR="00F9594A">
        <w:rPr>
          <w:bCs/>
          <w:sz w:val="32"/>
          <w:szCs w:val="32"/>
        </w:rPr>
        <w:t>,</w:t>
      </w:r>
      <w:r>
        <w:rPr>
          <w:bCs/>
          <w:sz w:val="32"/>
          <w:szCs w:val="32"/>
        </w:rPr>
        <w:t xml:space="preserve"> and all people who must get notice</w:t>
      </w:r>
      <w:r w:rsidRPr="00271212">
        <w:rPr>
          <w:bCs/>
          <w:sz w:val="32"/>
          <w:szCs w:val="32"/>
        </w:rPr>
        <w:t>:</w:t>
      </w:r>
    </w:p>
    <w:p w:rsidR="001D5FBE" w:rsidRPr="00D6311A" w:rsidRDefault="001D5FBE" w:rsidP="001D5FBE">
      <w:pPr>
        <w:pStyle w:val="WABody38flush"/>
        <w:spacing w:before="240"/>
        <w:ind w:left="0"/>
        <w:outlineLvl w:val="0"/>
        <w:rPr>
          <w:b/>
          <w:sz w:val="32"/>
          <w:szCs w:val="32"/>
        </w:rPr>
      </w:pPr>
      <w:r w:rsidRPr="008B0520">
        <w:rPr>
          <w:b/>
          <w:sz w:val="32"/>
          <w:szCs w:val="32"/>
        </w:rPr>
        <w:t>1.</w:t>
      </w:r>
      <w:r w:rsidRPr="00D6311A">
        <w:rPr>
          <w:sz w:val="32"/>
          <w:szCs w:val="32"/>
        </w:rPr>
        <w:tab/>
      </w:r>
      <w:r>
        <w:rPr>
          <w:sz w:val="32"/>
          <w:szCs w:val="32"/>
        </w:rPr>
        <w:t>Petitioner has</w:t>
      </w:r>
      <w:r w:rsidRPr="00D6311A">
        <w:rPr>
          <w:sz w:val="32"/>
          <w:szCs w:val="32"/>
        </w:rPr>
        <w:t xml:space="preserve"> scheduled</w:t>
      </w:r>
      <w:r>
        <w:rPr>
          <w:sz w:val="32"/>
          <w:szCs w:val="32"/>
        </w:rPr>
        <w:t xml:space="preserve"> a court hearing</w:t>
      </w:r>
      <w:r w:rsidRPr="00D6311A">
        <w:rPr>
          <w:sz w:val="32"/>
          <w:szCs w:val="32"/>
        </w:rPr>
        <w:t>:</w:t>
      </w:r>
      <w:r w:rsidRPr="00D6311A">
        <w:rPr>
          <w:b/>
          <w:sz w:val="32"/>
          <w:szCs w:val="32"/>
        </w:rPr>
        <w:t xml:space="preserve"> </w:t>
      </w:r>
    </w:p>
    <w:p w:rsidR="001D5FBE" w:rsidRPr="00D6311A" w:rsidRDefault="001D5FBE" w:rsidP="00F9594A">
      <w:pPr>
        <w:tabs>
          <w:tab w:val="left" w:pos="1260"/>
          <w:tab w:val="left" w:pos="5130"/>
          <w:tab w:val="left" w:pos="6840"/>
        </w:tabs>
        <w:spacing w:before="120" w:after="0"/>
        <w:ind w:left="540"/>
        <w:rPr>
          <w:rFonts w:ascii="Arial" w:eastAsia="Calibri" w:hAnsi="Arial" w:cs="Arial"/>
          <w:sz w:val="32"/>
          <w:szCs w:val="32"/>
        </w:rPr>
      </w:pPr>
      <w:r w:rsidRPr="00D6311A">
        <w:rPr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030" type="#_x0000_t75" style="position:absolute;margin-left:-54.45pt;margin-top:6.15pt;width:46pt;height:46pt;z-index:2;visibility:visible;mso-position-horizontal-relative:char">
            <v:imagedata r:id="rId8" o:title=""/>
            <w10:anchorlock/>
          </v:shape>
        </w:pict>
      </w:r>
      <w:r w:rsidRPr="00D6311A">
        <w:rPr>
          <w:rFonts w:ascii="Arial" w:hAnsi="Arial" w:cs="Arial"/>
          <w:sz w:val="32"/>
          <w:szCs w:val="32"/>
        </w:rPr>
        <w:t xml:space="preserve">for: </w:t>
      </w:r>
      <w:r w:rsidRPr="00D6311A">
        <w:rPr>
          <w:rFonts w:ascii="Arial" w:hAnsi="Arial" w:cs="Arial"/>
          <w:sz w:val="32"/>
          <w:szCs w:val="32"/>
        </w:rPr>
        <w:tab/>
      </w:r>
      <w:r w:rsidRPr="00D6311A">
        <w:rPr>
          <w:rFonts w:ascii="Arial" w:hAnsi="Arial" w:cs="Arial"/>
          <w:sz w:val="32"/>
          <w:szCs w:val="32"/>
          <w:u w:val="single"/>
        </w:rPr>
        <w:tab/>
      </w:r>
      <w:r w:rsidRPr="00D6311A">
        <w:rPr>
          <w:rFonts w:ascii="Arial" w:hAnsi="Arial" w:cs="Arial"/>
          <w:sz w:val="32"/>
          <w:szCs w:val="32"/>
        </w:rPr>
        <w:t xml:space="preserve"> at:</w:t>
      </w:r>
      <w:r w:rsidRPr="00722738">
        <w:rPr>
          <w:rFonts w:ascii="Arial" w:hAnsi="Arial" w:cs="Arial"/>
          <w:iCs/>
          <w:sz w:val="32"/>
          <w:szCs w:val="32"/>
          <w:u w:val="single"/>
        </w:rPr>
        <w:tab/>
      </w:r>
      <w:r w:rsidRPr="00722738">
        <w:rPr>
          <w:rFonts w:ascii="Arial" w:hAnsi="Arial" w:cs="Arial"/>
          <w:iCs/>
          <w:sz w:val="32"/>
          <w:szCs w:val="32"/>
        </w:rPr>
        <w:t xml:space="preserve">  [  ]</w:t>
      </w:r>
      <w:r w:rsidRPr="00D6311A">
        <w:rPr>
          <w:rFonts w:ascii="Arial" w:eastAsia="Calibri" w:hAnsi="Arial" w:cs="Arial"/>
          <w:sz w:val="32"/>
          <w:szCs w:val="32"/>
        </w:rPr>
        <w:t xml:space="preserve"> a.m. </w:t>
      </w:r>
      <w:r w:rsidR="00F9594A">
        <w:rPr>
          <w:rFonts w:ascii="Arial" w:eastAsia="Calibri" w:hAnsi="Arial" w:cs="Arial"/>
          <w:sz w:val="32"/>
          <w:szCs w:val="32"/>
        </w:rPr>
        <w:t xml:space="preserve"> </w:t>
      </w:r>
      <w:r w:rsidRPr="00722738">
        <w:rPr>
          <w:rFonts w:ascii="Arial" w:hAnsi="Arial" w:cs="Arial"/>
          <w:iCs/>
          <w:sz w:val="32"/>
          <w:szCs w:val="32"/>
        </w:rPr>
        <w:t>[  ]</w:t>
      </w:r>
      <w:r w:rsidRPr="00D6311A">
        <w:rPr>
          <w:rFonts w:ascii="Arial" w:eastAsia="Calibri" w:hAnsi="Arial" w:cs="Arial"/>
          <w:sz w:val="32"/>
          <w:szCs w:val="32"/>
        </w:rPr>
        <w:t xml:space="preserve"> p.m.</w:t>
      </w:r>
    </w:p>
    <w:p w:rsidR="001D5FBE" w:rsidRPr="00722738" w:rsidRDefault="001D5FBE" w:rsidP="00F9594A">
      <w:pPr>
        <w:tabs>
          <w:tab w:val="left" w:pos="5580"/>
        </w:tabs>
        <w:spacing w:after="0"/>
        <w:ind w:left="1260"/>
        <w:rPr>
          <w:rFonts w:ascii="Arial" w:hAnsi="Arial" w:cs="Arial"/>
          <w:i/>
        </w:rPr>
      </w:pPr>
      <w:r w:rsidRPr="00722738">
        <w:rPr>
          <w:rFonts w:ascii="Arial" w:hAnsi="Arial" w:cs="Arial"/>
          <w:i/>
        </w:rPr>
        <w:t xml:space="preserve">date </w:t>
      </w:r>
      <w:r w:rsidRPr="00722738">
        <w:rPr>
          <w:rFonts w:ascii="Arial" w:hAnsi="Arial" w:cs="Arial"/>
          <w:i/>
        </w:rPr>
        <w:tab/>
        <w:t>time</w:t>
      </w:r>
    </w:p>
    <w:p w:rsidR="001D5FBE" w:rsidRDefault="001D5FBE" w:rsidP="001D5FBE">
      <w:pPr>
        <w:tabs>
          <w:tab w:val="left" w:pos="1267"/>
          <w:tab w:val="left" w:pos="9180"/>
        </w:tabs>
        <w:spacing w:before="160" w:after="0"/>
        <w:ind w:left="540"/>
        <w:rPr>
          <w:rFonts w:ascii="Arial" w:hAnsi="Arial" w:cs="Arial"/>
          <w:sz w:val="32"/>
          <w:szCs w:val="32"/>
          <w:u w:val="single"/>
        </w:rPr>
      </w:pPr>
      <w:r w:rsidRPr="00D6311A">
        <w:rPr>
          <w:rFonts w:ascii="Arial" w:hAnsi="Arial" w:cs="Arial"/>
          <w:sz w:val="32"/>
          <w:szCs w:val="32"/>
        </w:rPr>
        <w:t xml:space="preserve">at: </w:t>
      </w:r>
      <w:r w:rsidRPr="00D6311A">
        <w:rPr>
          <w:rFonts w:ascii="Arial" w:hAnsi="Arial" w:cs="Arial"/>
          <w:sz w:val="32"/>
          <w:szCs w:val="32"/>
        </w:rPr>
        <w:tab/>
      </w:r>
      <w:r w:rsidRPr="00D6311A">
        <w:rPr>
          <w:rFonts w:ascii="Arial" w:hAnsi="Arial" w:cs="Arial"/>
          <w:sz w:val="32"/>
          <w:szCs w:val="32"/>
          <w:u w:val="single"/>
        </w:rPr>
        <w:tab/>
      </w:r>
    </w:p>
    <w:p w:rsidR="001D5FBE" w:rsidRPr="00722738" w:rsidRDefault="001D5FBE" w:rsidP="001D5FBE">
      <w:pPr>
        <w:tabs>
          <w:tab w:val="left" w:pos="1267"/>
          <w:tab w:val="left" w:pos="9180"/>
        </w:tabs>
        <w:spacing w:after="0"/>
        <w:ind w:left="1260"/>
        <w:rPr>
          <w:rFonts w:ascii="Arial" w:hAnsi="Arial" w:cs="Arial"/>
        </w:rPr>
      </w:pPr>
      <w:r w:rsidRPr="00722738">
        <w:rPr>
          <w:rFonts w:ascii="Arial" w:hAnsi="Arial" w:cs="Arial"/>
          <w:i/>
        </w:rPr>
        <w:t>court’s address</w:t>
      </w:r>
    </w:p>
    <w:p w:rsidR="001D5FBE" w:rsidRDefault="001D5FBE" w:rsidP="007122C2">
      <w:pPr>
        <w:tabs>
          <w:tab w:val="left" w:pos="1267"/>
          <w:tab w:val="left" w:pos="1510"/>
          <w:tab w:val="left" w:pos="9180"/>
        </w:tabs>
        <w:spacing w:before="160" w:after="0"/>
        <w:ind w:left="547"/>
        <w:rPr>
          <w:rFonts w:ascii="Arial" w:hAnsi="Arial" w:cs="Arial"/>
          <w:sz w:val="32"/>
          <w:szCs w:val="32"/>
          <w:u w:val="single"/>
        </w:rPr>
      </w:pPr>
      <w:r w:rsidRPr="00D6311A">
        <w:rPr>
          <w:rFonts w:ascii="Arial" w:hAnsi="Arial" w:cs="Arial"/>
          <w:sz w:val="32"/>
          <w:szCs w:val="32"/>
        </w:rPr>
        <w:t>in</w:t>
      </w:r>
      <w:r>
        <w:rPr>
          <w:rFonts w:ascii="Arial" w:hAnsi="Arial" w:cs="Arial"/>
          <w:sz w:val="32"/>
          <w:szCs w:val="32"/>
        </w:rPr>
        <w:t>:</w:t>
      </w:r>
      <w:r w:rsidRPr="00D6311A">
        <w:rPr>
          <w:rFonts w:ascii="Arial" w:hAnsi="Arial" w:cs="Arial"/>
          <w:sz w:val="32"/>
          <w:szCs w:val="32"/>
        </w:rPr>
        <w:t xml:space="preserve"> </w:t>
      </w:r>
      <w:r w:rsidRPr="00D6311A">
        <w:rPr>
          <w:rFonts w:ascii="Arial" w:hAnsi="Arial" w:cs="Arial"/>
          <w:sz w:val="32"/>
          <w:szCs w:val="32"/>
        </w:rPr>
        <w:tab/>
      </w:r>
      <w:r w:rsidRPr="00D6311A">
        <w:rPr>
          <w:rFonts w:ascii="Arial" w:hAnsi="Arial" w:cs="Arial"/>
          <w:sz w:val="32"/>
          <w:szCs w:val="32"/>
          <w:u w:val="single"/>
        </w:rPr>
        <w:tab/>
      </w:r>
      <w:r w:rsidR="007122C2">
        <w:rPr>
          <w:rFonts w:ascii="Arial" w:hAnsi="Arial" w:cs="Arial"/>
          <w:sz w:val="32"/>
          <w:szCs w:val="32"/>
          <w:u w:val="single"/>
        </w:rPr>
        <w:tab/>
      </w:r>
    </w:p>
    <w:p w:rsidR="001D5FBE" w:rsidRPr="00722738" w:rsidRDefault="001D5FBE" w:rsidP="001D5FBE">
      <w:pPr>
        <w:tabs>
          <w:tab w:val="left" w:pos="1267"/>
          <w:tab w:val="left" w:pos="5490"/>
          <w:tab w:val="left" w:pos="7560"/>
          <w:tab w:val="right" w:pos="9360"/>
        </w:tabs>
        <w:spacing w:after="0"/>
        <w:ind w:left="1267"/>
        <w:rPr>
          <w:rFonts w:ascii="Arial" w:hAnsi="Arial" w:cs="Arial"/>
          <w:i/>
        </w:rPr>
      </w:pPr>
      <w:r w:rsidRPr="00722738">
        <w:rPr>
          <w:rFonts w:ascii="Arial" w:hAnsi="Arial" w:cs="Arial"/>
          <w:i/>
        </w:rPr>
        <w:t>room or department</w:t>
      </w:r>
    </w:p>
    <w:p w:rsidR="001D5FBE" w:rsidRPr="00674CAD" w:rsidRDefault="001D5FBE" w:rsidP="001D5FBE">
      <w:pPr>
        <w:tabs>
          <w:tab w:val="left" w:pos="1260"/>
          <w:tab w:val="left" w:pos="9120"/>
          <w:tab w:val="left" w:pos="9180"/>
        </w:tabs>
        <w:spacing w:before="160" w:after="0"/>
        <w:ind w:left="547"/>
        <w:rPr>
          <w:rFonts w:ascii="Arial" w:hAnsi="Arial" w:cs="Arial"/>
          <w:sz w:val="32"/>
          <w:szCs w:val="32"/>
        </w:rPr>
      </w:pPr>
      <w:r w:rsidRPr="00674CAD">
        <w:rPr>
          <w:rFonts w:ascii="Arial" w:hAnsi="Arial" w:cs="Arial"/>
          <w:sz w:val="32"/>
          <w:szCs w:val="32"/>
        </w:rPr>
        <w:t>with</w:t>
      </w:r>
      <w:r>
        <w:rPr>
          <w:rFonts w:ascii="Arial" w:hAnsi="Arial" w:cs="Arial"/>
          <w:sz w:val="32"/>
          <w:szCs w:val="32"/>
        </w:rPr>
        <w:t>:</w:t>
      </w:r>
      <w:r w:rsidRPr="00674CAD">
        <w:rPr>
          <w:rFonts w:ascii="Arial" w:hAnsi="Arial" w:cs="Arial"/>
          <w:sz w:val="32"/>
          <w:szCs w:val="32"/>
        </w:rPr>
        <w:tab/>
      </w:r>
      <w:r w:rsidRPr="00674CAD">
        <w:rPr>
          <w:rFonts w:ascii="Arial" w:hAnsi="Arial" w:cs="Arial"/>
          <w:sz w:val="32"/>
          <w:szCs w:val="32"/>
          <w:u w:val="single"/>
        </w:rPr>
        <w:tab/>
      </w:r>
      <w:r>
        <w:rPr>
          <w:rFonts w:ascii="Arial" w:hAnsi="Arial" w:cs="Arial"/>
          <w:sz w:val="32"/>
          <w:szCs w:val="32"/>
          <w:u w:val="single"/>
        </w:rPr>
        <w:tab/>
      </w:r>
    </w:p>
    <w:p w:rsidR="001D5FBE" w:rsidRDefault="001D5FBE" w:rsidP="001D5FBE">
      <w:pPr>
        <w:tabs>
          <w:tab w:val="left" w:pos="6660"/>
          <w:tab w:val="right" w:pos="9360"/>
        </w:tabs>
        <w:spacing w:after="0"/>
        <w:ind w:left="1260"/>
        <w:rPr>
          <w:rFonts w:ascii="Arial" w:hAnsi="Arial" w:cs="Arial"/>
          <w:i/>
        </w:rPr>
      </w:pPr>
      <w:r w:rsidRPr="00674CAD">
        <w:rPr>
          <w:rFonts w:ascii="Arial" w:hAnsi="Arial" w:cs="Arial"/>
          <w:i/>
        </w:rPr>
        <w:t>judge / commissioner’s name</w:t>
      </w:r>
      <w:r w:rsidR="00F9594A">
        <w:rPr>
          <w:rFonts w:ascii="Arial" w:hAnsi="Arial" w:cs="Arial"/>
          <w:i/>
        </w:rPr>
        <w:t>,</w:t>
      </w:r>
      <w:r>
        <w:rPr>
          <w:rFonts w:ascii="Arial" w:hAnsi="Arial" w:cs="Arial"/>
          <w:i/>
        </w:rPr>
        <w:t xml:space="preserve"> or </w:t>
      </w:r>
      <w:r w:rsidRPr="00674CAD">
        <w:rPr>
          <w:rFonts w:ascii="Arial" w:hAnsi="Arial" w:cs="Arial"/>
          <w:i/>
        </w:rPr>
        <w:t>docket / calendar</w:t>
      </w:r>
    </w:p>
    <w:p w:rsidR="00DF18C9" w:rsidRPr="00FD15FB" w:rsidRDefault="00DF18C9" w:rsidP="00DF18C9">
      <w:pPr>
        <w:tabs>
          <w:tab w:val="left" w:pos="540"/>
          <w:tab w:val="right" w:pos="9360"/>
        </w:tabs>
        <w:spacing w:before="120" w:after="0"/>
        <w:rPr>
          <w:rFonts w:ascii="Arial" w:hAnsi="Arial" w:cs="Arial"/>
          <w:b/>
          <w:sz w:val="32"/>
          <w:szCs w:val="32"/>
        </w:rPr>
      </w:pPr>
      <w:r w:rsidRPr="00D6311A">
        <w:rPr>
          <w:rFonts w:ascii="Arial" w:hAnsi="Arial" w:cs="Arial"/>
          <w:b/>
          <w:i/>
          <w:sz w:val="32"/>
          <w:szCs w:val="32"/>
        </w:rPr>
        <w:t xml:space="preserve">Warning! </w:t>
      </w:r>
      <w:r w:rsidRPr="00D6311A">
        <w:rPr>
          <w:rFonts w:ascii="Arial" w:hAnsi="Arial" w:cs="Arial"/>
          <w:b/>
          <w:sz w:val="32"/>
          <w:szCs w:val="32"/>
        </w:rPr>
        <w:t xml:space="preserve"> </w:t>
      </w:r>
      <w:r w:rsidRPr="00D6311A">
        <w:rPr>
          <w:rFonts w:ascii="Arial" w:hAnsi="Arial" w:cs="Arial"/>
          <w:sz w:val="32"/>
          <w:szCs w:val="32"/>
        </w:rPr>
        <w:t xml:space="preserve">If you do not go to the hearing, the court may sign orders without hearing your side. </w:t>
      </w:r>
    </w:p>
    <w:p w:rsidR="001D5FBE" w:rsidRDefault="001D5FBE" w:rsidP="001D5FBE">
      <w:pPr>
        <w:tabs>
          <w:tab w:val="left" w:pos="9000"/>
        </w:tabs>
        <w:spacing w:before="240" w:after="0"/>
        <w:ind w:left="5674" w:hanging="5674"/>
        <w:jc w:val="both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>This hearing is because the Petitioner</w:t>
      </w:r>
      <w:r w:rsidRPr="00D6311A">
        <w:rPr>
          <w:rFonts w:ascii="Arial" w:hAnsi="Arial" w:cs="Arial"/>
          <w:sz w:val="32"/>
          <w:szCs w:val="32"/>
        </w:rPr>
        <w:t>/s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u w:val="single"/>
        </w:rPr>
        <w:tab/>
      </w:r>
      <w:r>
        <w:rPr>
          <w:rFonts w:ascii="Arial" w:hAnsi="Arial" w:cs="Arial"/>
          <w:sz w:val="32"/>
          <w:szCs w:val="32"/>
          <w:u w:val="single"/>
        </w:rPr>
        <w:tab/>
      </w:r>
      <w:r>
        <w:rPr>
          <w:rFonts w:ascii="Arial" w:hAnsi="Arial" w:cs="Arial"/>
          <w:sz w:val="32"/>
          <w:szCs w:val="32"/>
          <w:u w:val="single"/>
        </w:rPr>
        <w:br/>
      </w:r>
      <w:r w:rsidRPr="005D4C41">
        <w:rPr>
          <w:rFonts w:ascii="Arial" w:hAnsi="Arial" w:cs="Arial"/>
          <w:i/>
          <w:iCs/>
          <w:sz w:val="22"/>
          <w:szCs w:val="22"/>
        </w:rPr>
        <w:t>(name of person</w:t>
      </w:r>
      <w:r>
        <w:rPr>
          <w:rFonts w:ascii="Arial" w:hAnsi="Arial" w:cs="Arial"/>
          <w:i/>
          <w:iCs/>
          <w:sz w:val="22"/>
          <w:szCs w:val="22"/>
        </w:rPr>
        <w:t xml:space="preserve">/s </w:t>
      </w:r>
      <w:r w:rsidRPr="005D4C41">
        <w:rPr>
          <w:rFonts w:ascii="Arial" w:hAnsi="Arial" w:cs="Arial"/>
          <w:i/>
          <w:iCs/>
          <w:sz w:val="22"/>
          <w:szCs w:val="22"/>
        </w:rPr>
        <w:t>starting this case)</w:t>
      </w:r>
    </w:p>
    <w:p w:rsidR="001D5FBE" w:rsidRPr="005D4C41" w:rsidRDefault="001D5FBE" w:rsidP="008E69B9">
      <w:pPr>
        <w:tabs>
          <w:tab w:val="left" w:pos="9270"/>
        </w:tabs>
        <w:spacing w:before="120" w:after="0"/>
        <w:ind w:left="4230" w:hanging="4230"/>
        <w:jc w:val="both"/>
        <w:rPr>
          <w:rFonts w:ascii="Arial" w:hAnsi="Arial" w:cs="Arial"/>
          <w:i/>
          <w:iCs/>
          <w:sz w:val="22"/>
          <w:szCs w:val="22"/>
        </w:rPr>
      </w:pPr>
      <w:r w:rsidRPr="00D6311A">
        <w:rPr>
          <w:rFonts w:ascii="Arial" w:hAnsi="Arial" w:cs="Arial"/>
          <w:sz w:val="32"/>
          <w:szCs w:val="32"/>
        </w:rPr>
        <w:t>is asking the court to appoint</w:t>
      </w:r>
      <w:r>
        <w:rPr>
          <w:rFonts w:ascii="Arial" w:hAnsi="Arial" w:cs="Arial"/>
          <w:sz w:val="32"/>
          <w:szCs w:val="32"/>
        </w:rPr>
        <w:t xml:space="preserve"> </w:t>
      </w:r>
      <w:r w:rsidRPr="00D6311A">
        <w:rPr>
          <w:rFonts w:ascii="Arial" w:hAnsi="Arial" w:cs="Arial"/>
          <w:sz w:val="32"/>
          <w:szCs w:val="32"/>
        </w:rPr>
        <w:t xml:space="preserve"> </w:t>
      </w:r>
      <w:r w:rsidRPr="00D6311A">
        <w:rPr>
          <w:rFonts w:ascii="Arial" w:hAnsi="Arial" w:cs="Arial"/>
          <w:sz w:val="32"/>
          <w:szCs w:val="32"/>
          <w:u w:val="single"/>
        </w:rPr>
        <w:tab/>
      </w:r>
      <w:r>
        <w:rPr>
          <w:rFonts w:ascii="Arial" w:hAnsi="Arial" w:cs="Arial"/>
          <w:sz w:val="32"/>
          <w:szCs w:val="32"/>
          <w:u w:val="single"/>
        </w:rPr>
        <w:br/>
      </w:r>
      <w:r w:rsidRPr="005D4C41">
        <w:rPr>
          <w:rFonts w:ascii="Arial" w:hAnsi="Arial" w:cs="Arial"/>
          <w:i/>
          <w:iCs/>
          <w:sz w:val="22"/>
          <w:szCs w:val="22"/>
        </w:rPr>
        <w:t>(name of proposed guardian)</w:t>
      </w:r>
    </w:p>
    <w:p w:rsidR="001D5FBE" w:rsidRDefault="008E69B9" w:rsidP="001D5FBE">
      <w:pPr>
        <w:spacing w:before="120" w:after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as </w:t>
      </w:r>
      <w:r w:rsidR="001D5FBE">
        <w:rPr>
          <w:rFonts w:ascii="Arial" w:hAnsi="Arial" w:cs="Arial"/>
          <w:sz w:val="32"/>
          <w:szCs w:val="32"/>
        </w:rPr>
        <w:t xml:space="preserve">emergency </w:t>
      </w:r>
      <w:r w:rsidR="001D5FBE" w:rsidRPr="00D6311A">
        <w:rPr>
          <w:rFonts w:ascii="Arial" w:hAnsi="Arial" w:cs="Arial"/>
          <w:sz w:val="32"/>
          <w:szCs w:val="32"/>
        </w:rPr>
        <w:t xml:space="preserve">guardian of </w:t>
      </w:r>
      <w:r w:rsidR="001D5FBE">
        <w:rPr>
          <w:rFonts w:ascii="Arial" w:hAnsi="Arial" w:cs="Arial"/>
          <w:sz w:val="32"/>
          <w:szCs w:val="32"/>
        </w:rPr>
        <w:t>the children</w:t>
      </w:r>
      <w:r w:rsidR="001D5FBE" w:rsidRPr="00D6311A">
        <w:rPr>
          <w:rFonts w:ascii="Arial" w:hAnsi="Arial" w:cs="Arial"/>
          <w:sz w:val="32"/>
          <w:szCs w:val="32"/>
        </w:rPr>
        <w:t xml:space="preserve"> listed above.</w:t>
      </w:r>
    </w:p>
    <w:p w:rsidR="001D5FBE" w:rsidRPr="00D6311A" w:rsidRDefault="00DA06DD" w:rsidP="001D5FBE">
      <w:pPr>
        <w:keepNext/>
        <w:tabs>
          <w:tab w:val="left" w:pos="540"/>
          <w:tab w:val="right" w:pos="9360"/>
        </w:tabs>
        <w:spacing w:before="160" w:after="0"/>
        <w:outlineLvl w:val="1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</w:rPr>
        <w:t xml:space="preserve">2. </w:t>
      </w:r>
      <w:r>
        <w:rPr>
          <w:rFonts w:ascii="Arial" w:hAnsi="Arial" w:cs="Arial"/>
          <w:b/>
          <w:sz w:val="32"/>
          <w:szCs w:val="32"/>
        </w:rPr>
        <w:tab/>
      </w:r>
      <w:r w:rsidR="001D5FBE">
        <w:rPr>
          <w:rFonts w:ascii="Arial" w:hAnsi="Arial" w:cs="Arial"/>
          <w:b/>
          <w:sz w:val="32"/>
          <w:szCs w:val="32"/>
        </w:rPr>
        <w:t>How to Respond</w:t>
      </w:r>
    </w:p>
    <w:p w:rsidR="001D5FBE" w:rsidRDefault="001D5FBE" w:rsidP="001D5FBE">
      <w:pPr>
        <w:pStyle w:val="WAItem"/>
        <w:keepNext w:val="0"/>
        <w:numPr>
          <w:ilvl w:val="0"/>
          <w:numId w:val="0"/>
        </w:numPr>
        <w:tabs>
          <w:tab w:val="clear" w:pos="540"/>
          <w:tab w:val="left" w:pos="1800"/>
        </w:tabs>
        <w:ind w:left="1800" w:hanging="1253"/>
        <w:outlineLvl w:val="9"/>
        <w:rPr>
          <w:sz w:val="32"/>
          <w:szCs w:val="32"/>
        </w:rPr>
      </w:pPr>
      <w:r>
        <w:rPr>
          <w:sz w:val="32"/>
          <w:szCs w:val="32"/>
        </w:rPr>
        <w:t>Step 1:</w:t>
      </w:r>
      <w:r>
        <w:rPr>
          <w:sz w:val="32"/>
          <w:szCs w:val="32"/>
        </w:rPr>
        <w:tab/>
        <w:t xml:space="preserve">Fill out </w:t>
      </w:r>
      <w:r>
        <w:rPr>
          <w:b w:val="0"/>
          <w:bCs/>
          <w:sz w:val="32"/>
          <w:szCs w:val="32"/>
        </w:rPr>
        <w:t>one of the forms below.</w:t>
      </w:r>
    </w:p>
    <w:p w:rsidR="001D5FBE" w:rsidRDefault="001D5FBE" w:rsidP="001D5FBE">
      <w:pPr>
        <w:pStyle w:val="WAItem"/>
        <w:keepNext w:val="0"/>
        <w:numPr>
          <w:ilvl w:val="0"/>
          <w:numId w:val="0"/>
        </w:numPr>
        <w:tabs>
          <w:tab w:val="clear" w:pos="540"/>
          <w:tab w:val="left" w:pos="1800"/>
        </w:tabs>
        <w:ind w:left="1800"/>
        <w:outlineLvl w:val="9"/>
        <w:rPr>
          <w:sz w:val="32"/>
          <w:szCs w:val="32"/>
        </w:rPr>
      </w:pPr>
      <w:r w:rsidRPr="003F568C">
        <w:rPr>
          <w:sz w:val="32"/>
          <w:szCs w:val="32"/>
        </w:rPr>
        <w:t>If you disagree</w:t>
      </w:r>
      <w:r w:rsidRPr="003F568C">
        <w:rPr>
          <w:b w:val="0"/>
          <w:bCs/>
          <w:sz w:val="32"/>
          <w:szCs w:val="32"/>
        </w:rPr>
        <w:t>, use</w:t>
      </w:r>
      <w:r>
        <w:rPr>
          <w:b w:val="0"/>
          <w:bCs/>
          <w:sz w:val="32"/>
          <w:szCs w:val="32"/>
        </w:rPr>
        <w:t>:</w:t>
      </w:r>
      <w:r w:rsidRPr="003F568C">
        <w:rPr>
          <w:sz w:val="32"/>
          <w:szCs w:val="32"/>
        </w:rPr>
        <w:t xml:space="preserve"> </w:t>
      </w:r>
    </w:p>
    <w:p w:rsidR="001D5FBE" w:rsidRPr="003F568C" w:rsidRDefault="001D5FBE" w:rsidP="001D5FBE">
      <w:pPr>
        <w:pStyle w:val="WAItem"/>
        <w:keepNext w:val="0"/>
        <w:numPr>
          <w:ilvl w:val="0"/>
          <w:numId w:val="24"/>
        </w:numPr>
        <w:tabs>
          <w:tab w:val="clear" w:pos="540"/>
          <w:tab w:val="left" w:pos="1800"/>
        </w:tabs>
        <w:suppressAutoHyphens w:val="0"/>
        <w:spacing w:before="120"/>
        <w:outlineLvl w:val="9"/>
        <w:rPr>
          <w:b w:val="0"/>
          <w:sz w:val="32"/>
          <w:szCs w:val="32"/>
        </w:rPr>
      </w:pPr>
      <w:r w:rsidRPr="003F568C">
        <w:rPr>
          <w:b w:val="0"/>
          <w:i/>
          <w:iCs/>
          <w:sz w:val="32"/>
          <w:szCs w:val="32"/>
        </w:rPr>
        <w:t xml:space="preserve">Objection to </w:t>
      </w:r>
      <w:r>
        <w:rPr>
          <w:b w:val="0"/>
          <w:i/>
          <w:iCs/>
          <w:sz w:val="32"/>
          <w:szCs w:val="32"/>
        </w:rPr>
        <w:t>Minor Guardianship</w:t>
      </w:r>
      <w:r w:rsidR="00CE642B">
        <w:rPr>
          <w:b w:val="0"/>
          <w:sz w:val="32"/>
          <w:szCs w:val="32"/>
        </w:rPr>
        <w:t xml:space="preserve"> </w:t>
      </w:r>
      <w:r w:rsidR="00CE642B">
        <w:rPr>
          <w:b w:val="0"/>
          <w:sz w:val="32"/>
          <w:szCs w:val="32"/>
        </w:rPr>
        <w:br/>
        <w:t>(form GDN M 301</w:t>
      </w:r>
      <w:r w:rsidRPr="003F568C">
        <w:rPr>
          <w:b w:val="0"/>
          <w:sz w:val="32"/>
          <w:szCs w:val="32"/>
        </w:rPr>
        <w:t xml:space="preserve">). </w:t>
      </w:r>
    </w:p>
    <w:p w:rsidR="001D5FBE" w:rsidRPr="003F568C" w:rsidRDefault="001D5FBE" w:rsidP="001D5FBE">
      <w:pPr>
        <w:pStyle w:val="WAItem"/>
        <w:keepNext w:val="0"/>
        <w:numPr>
          <w:ilvl w:val="0"/>
          <w:numId w:val="0"/>
        </w:numPr>
        <w:tabs>
          <w:tab w:val="clear" w:pos="540"/>
          <w:tab w:val="left" w:pos="1800"/>
        </w:tabs>
        <w:ind w:left="1800"/>
        <w:outlineLvl w:val="9"/>
        <w:rPr>
          <w:b w:val="0"/>
          <w:sz w:val="32"/>
          <w:szCs w:val="32"/>
        </w:rPr>
      </w:pPr>
      <w:r w:rsidRPr="003F568C">
        <w:rPr>
          <w:sz w:val="32"/>
          <w:szCs w:val="32"/>
        </w:rPr>
        <w:t>If you agree</w:t>
      </w:r>
      <w:r w:rsidRPr="003F568C">
        <w:rPr>
          <w:b w:val="0"/>
          <w:bCs/>
          <w:sz w:val="32"/>
          <w:szCs w:val="32"/>
        </w:rPr>
        <w:t>, use</w:t>
      </w:r>
      <w:r>
        <w:rPr>
          <w:b w:val="0"/>
          <w:bCs/>
          <w:sz w:val="32"/>
          <w:szCs w:val="32"/>
        </w:rPr>
        <w:t>:</w:t>
      </w:r>
      <w:r w:rsidRPr="003F568C">
        <w:rPr>
          <w:sz w:val="32"/>
          <w:szCs w:val="32"/>
        </w:rPr>
        <w:t xml:space="preserve">  </w:t>
      </w:r>
    </w:p>
    <w:p w:rsidR="00767B89" w:rsidRDefault="00767B89" w:rsidP="008E69B9">
      <w:pPr>
        <w:pStyle w:val="WAItem"/>
        <w:keepNext w:val="0"/>
        <w:numPr>
          <w:ilvl w:val="0"/>
          <w:numId w:val="23"/>
        </w:numPr>
        <w:tabs>
          <w:tab w:val="clear" w:pos="540"/>
          <w:tab w:val="left" w:pos="1800"/>
          <w:tab w:val="left" w:pos="2520"/>
          <w:tab w:val="left" w:pos="2700"/>
          <w:tab w:val="left" w:pos="9270"/>
        </w:tabs>
        <w:suppressAutoHyphens w:val="0"/>
        <w:spacing w:before="120"/>
        <w:ind w:left="2520"/>
        <w:outlineLvl w:val="9"/>
        <w:rPr>
          <w:b w:val="0"/>
          <w:sz w:val="32"/>
          <w:szCs w:val="32"/>
        </w:rPr>
      </w:pPr>
      <w:r>
        <w:rPr>
          <w:b w:val="0"/>
          <w:i/>
          <w:iCs/>
          <w:sz w:val="32"/>
          <w:szCs w:val="32"/>
        </w:rPr>
        <w:t>Declaration of (name)</w:t>
      </w:r>
      <w:r>
        <w:rPr>
          <w:b w:val="0"/>
          <w:iCs/>
          <w:sz w:val="32"/>
          <w:szCs w:val="32"/>
          <w:u w:val="single"/>
        </w:rPr>
        <w:tab/>
      </w:r>
    </w:p>
    <w:p w:rsidR="001D5FBE" w:rsidRPr="003F568C" w:rsidRDefault="001D5FBE" w:rsidP="00767B89">
      <w:pPr>
        <w:pStyle w:val="WAItem"/>
        <w:keepNext w:val="0"/>
        <w:numPr>
          <w:ilvl w:val="0"/>
          <w:numId w:val="0"/>
        </w:numPr>
        <w:tabs>
          <w:tab w:val="clear" w:pos="540"/>
          <w:tab w:val="left" w:pos="1800"/>
        </w:tabs>
        <w:suppressAutoHyphens w:val="0"/>
        <w:spacing w:before="0"/>
        <w:ind w:left="2520"/>
        <w:outlineLvl w:val="9"/>
        <w:rPr>
          <w:b w:val="0"/>
          <w:sz w:val="32"/>
          <w:szCs w:val="32"/>
        </w:rPr>
      </w:pPr>
      <w:r w:rsidRPr="003F568C">
        <w:rPr>
          <w:b w:val="0"/>
          <w:sz w:val="32"/>
          <w:szCs w:val="32"/>
        </w:rPr>
        <w:t xml:space="preserve">(form FL All Family 135) </w:t>
      </w:r>
    </w:p>
    <w:p w:rsidR="001D5FBE" w:rsidRPr="003F568C" w:rsidRDefault="001D5FBE" w:rsidP="00AB33B3">
      <w:pPr>
        <w:pStyle w:val="WAItem"/>
        <w:keepNext w:val="0"/>
        <w:numPr>
          <w:ilvl w:val="0"/>
          <w:numId w:val="0"/>
        </w:numPr>
        <w:tabs>
          <w:tab w:val="clear" w:pos="540"/>
          <w:tab w:val="left" w:pos="1800"/>
        </w:tabs>
        <w:spacing w:after="120"/>
        <w:ind w:left="1800" w:hanging="1253"/>
        <w:outlineLvl w:val="9"/>
        <w:rPr>
          <w:b w:val="0"/>
          <w:sz w:val="32"/>
          <w:szCs w:val="32"/>
        </w:rPr>
      </w:pPr>
      <w:r w:rsidRPr="003F568C">
        <w:rPr>
          <w:b w:val="0"/>
          <w:sz w:val="32"/>
          <w:szCs w:val="32"/>
        </w:rPr>
        <w:t>You can get the forms at:</w:t>
      </w:r>
    </w:p>
    <w:p w:rsidR="001D5FBE" w:rsidRPr="003F568C" w:rsidRDefault="001D5FBE" w:rsidP="001D5FBE">
      <w:pPr>
        <w:numPr>
          <w:ilvl w:val="0"/>
          <w:numId w:val="20"/>
        </w:numPr>
        <w:tabs>
          <w:tab w:val="left" w:pos="2160"/>
        </w:tabs>
        <w:spacing w:before="40" w:after="0"/>
        <w:ind w:left="2520"/>
        <w:rPr>
          <w:rFonts w:ascii="Arial" w:hAnsi="Arial" w:cs="Arial"/>
          <w:sz w:val="32"/>
          <w:szCs w:val="32"/>
        </w:rPr>
      </w:pPr>
      <w:r w:rsidRPr="003F568C">
        <w:rPr>
          <w:rFonts w:ascii="Arial" w:hAnsi="Arial" w:cs="Arial"/>
          <w:sz w:val="32"/>
          <w:szCs w:val="32"/>
        </w:rPr>
        <w:t>The Washington State Courts’ website: www.courts.wa.gov/forms</w:t>
      </w:r>
    </w:p>
    <w:p w:rsidR="001D5FBE" w:rsidRPr="003F568C" w:rsidRDefault="001D5FBE" w:rsidP="001D5FBE">
      <w:pPr>
        <w:numPr>
          <w:ilvl w:val="0"/>
          <w:numId w:val="20"/>
        </w:numPr>
        <w:tabs>
          <w:tab w:val="left" w:pos="2160"/>
        </w:tabs>
        <w:spacing w:before="40" w:after="0"/>
        <w:ind w:left="2520"/>
        <w:rPr>
          <w:rFonts w:ascii="Arial" w:hAnsi="Arial" w:cs="Arial"/>
          <w:b/>
          <w:sz w:val="32"/>
          <w:szCs w:val="32"/>
        </w:rPr>
      </w:pPr>
      <w:r w:rsidRPr="003F568C">
        <w:rPr>
          <w:rFonts w:ascii="Arial" w:hAnsi="Arial" w:cs="Arial"/>
          <w:sz w:val="32"/>
          <w:szCs w:val="32"/>
        </w:rPr>
        <w:t>Washington LawHelp: www.washingtonlawhelp.org, or</w:t>
      </w:r>
    </w:p>
    <w:p w:rsidR="001D5FBE" w:rsidRPr="003F568C" w:rsidRDefault="001D5FBE" w:rsidP="001D5FBE">
      <w:pPr>
        <w:numPr>
          <w:ilvl w:val="0"/>
          <w:numId w:val="20"/>
        </w:numPr>
        <w:tabs>
          <w:tab w:val="left" w:pos="2160"/>
        </w:tabs>
        <w:spacing w:before="40" w:after="0"/>
        <w:ind w:left="2520"/>
        <w:rPr>
          <w:rFonts w:ascii="Arial" w:hAnsi="Arial" w:cs="Arial"/>
          <w:b/>
          <w:sz w:val="32"/>
          <w:szCs w:val="32"/>
        </w:rPr>
      </w:pPr>
      <w:r w:rsidRPr="003F568C">
        <w:rPr>
          <w:rFonts w:ascii="Arial" w:hAnsi="Arial" w:cs="Arial"/>
          <w:sz w:val="32"/>
          <w:szCs w:val="32"/>
        </w:rPr>
        <w:t>The Superior Court Clerk’s office or county law library (for a fee).</w:t>
      </w:r>
    </w:p>
    <w:p w:rsidR="001D5FBE" w:rsidRPr="00951475" w:rsidRDefault="001D5FBE" w:rsidP="001D5FBE">
      <w:pPr>
        <w:pStyle w:val="WAItem"/>
        <w:keepNext w:val="0"/>
        <w:numPr>
          <w:ilvl w:val="0"/>
          <w:numId w:val="0"/>
        </w:numPr>
        <w:ind w:left="1800" w:hanging="1253"/>
        <w:outlineLvl w:val="9"/>
        <w:rPr>
          <w:b w:val="0"/>
          <w:sz w:val="32"/>
          <w:szCs w:val="32"/>
        </w:rPr>
      </w:pPr>
      <w:r w:rsidRPr="000026FC">
        <w:rPr>
          <w:bCs/>
          <w:sz w:val="32"/>
          <w:szCs w:val="32"/>
        </w:rPr>
        <w:t>Step 2:</w:t>
      </w:r>
      <w:r w:rsidRPr="00951475">
        <w:rPr>
          <w:sz w:val="32"/>
          <w:szCs w:val="32"/>
        </w:rPr>
        <w:t xml:space="preserve"> </w:t>
      </w:r>
      <w:r w:rsidRPr="00951475">
        <w:rPr>
          <w:sz w:val="32"/>
          <w:szCs w:val="32"/>
        </w:rPr>
        <w:tab/>
        <w:t>Serve</w:t>
      </w:r>
      <w:r w:rsidRPr="00951475">
        <w:rPr>
          <w:b w:val="0"/>
          <w:sz w:val="32"/>
          <w:szCs w:val="32"/>
        </w:rPr>
        <w:t xml:space="preserve"> (give) a copy of your</w:t>
      </w:r>
      <w:r w:rsidRPr="00242242">
        <w:rPr>
          <w:b w:val="0"/>
          <w:sz w:val="32"/>
          <w:szCs w:val="32"/>
        </w:rPr>
        <w:t xml:space="preserve"> </w:t>
      </w:r>
      <w:r>
        <w:rPr>
          <w:b w:val="0"/>
          <w:sz w:val="32"/>
          <w:szCs w:val="32"/>
        </w:rPr>
        <w:t>form</w:t>
      </w:r>
      <w:r>
        <w:rPr>
          <w:b w:val="0"/>
          <w:i/>
          <w:sz w:val="32"/>
          <w:szCs w:val="32"/>
        </w:rPr>
        <w:t xml:space="preserve"> </w:t>
      </w:r>
      <w:r w:rsidRPr="00951475">
        <w:rPr>
          <w:b w:val="0"/>
          <w:sz w:val="32"/>
          <w:szCs w:val="32"/>
        </w:rPr>
        <w:t xml:space="preserve">to the Petitioner </w:t>
      </w:r>
      <w:r>
        <w:rPr>
          <w:b w:val="0"/>
          <w:sz w:val="32"/>
          <w:szCs w:val="32"/>
        </w:rPr>
        <w:t>and the people listed in the Notice Attachment</w:t>
      </w:r>
      <w:r w:rsidRPr="00951475">
        <w:rPr>
          <w:b w:val="0"/>
          <w:sz w:val="32"/>
          <w:szCs w:val="32"/>
        </w:rPr>
        <w:t xml:space="preserve">. </w:t>
      </w:r>
      <w:r w:rsidR="008E69B9">
        <w:rPr>
          <w:b w:val="0"/>
          <w:sz w:val="32"/>
          <w:szCs w:val="32"/>
        </w:rPr>
        <w:t xml:space="preserve"> </w:t>
      </w:r>
      <w:r w:rsidRPr="00951475">
        <w:rPr>
          <w:b w:val="0"/>
          <w:sz w:val="32"/>
          <w:szCs w:val="32"/>
        </w:rPr>
        <w:t xml:space="preserve">You may use certified mail with return receipt requested. </w:t>
      </w:r>
      <w:r w:rsidR="008E69B9">
        <w:rPr>
          <w:b w:val="0"/>
          <w:sz w:val="32"/>
          <w:szCs w:val="32"/>
        </w:rPr>
        <w:t xml:space="preserve"> </w:t>
      </w:r>
      <w:r w:rsidRPr="00951475">
        <w:rPr>
          <w:b w:val="0"/>
          <w:sz w:val="32"/>
          <w:szCs w:val="32"/>
        </w:rPr>
        <w:t>For more information on how to serve, read Superior Court Civil Rule 5.</w:t>
      </w:r>
    </w:p>
    <w:p w:rsidR="001D5FBE" w:rsidRPr="00951475" w:rsidRDefault="001D5FBE" w:rsidP="001D5FBE">
      <w:pPr>
        <w:pStyle w:val="WAItem"/>
        <w:keepNext w:val="0"/>
        <w:numPr>
          <w:ilvl w:val="0"/>
          <w:numId w:val="0"/>
        </w:numPr>
        <w:ind w:left="1800" w:hanging="1253"/>
        <w:outlineLvl w:val="9"/>
        <w:rPr>
          <w:b w:val="0"/>
          <w:sz w:val="32"/>
          <w:szCs w:val="32"/>
        </w:rPr>
      </w:pPr>
      <w:r w:rsidRPr="00450385">
        <w:rPr>
          <w:sz w:val="32"/>
          <w:szCs w:val="32"/>
        </w:rPr>
        <w:t>Step 3</w:t>
      </w:r>
      <w:r>
        <w:rPr>
          <w:b w:val="0"/>
          <w:sz w:val="32"/>
          <w:szCs w:val="32"/>
        </w:rPr>
        <w:t>:</w:t>
      </w:r>
      <w:r w:rsidRPr="00951475">
        <w:rPr>
          <w:sz w:val="32"/>
          <w:szCs w:val="32"/>
        </w:rPr>
        <w:t xml:space="preserve"> </w:t>
      </w:r>
      <w:r w:rsidRPr="00951475">
        <w:rPr>
          <w:sz w:val="32"/>
          <w:szCs w:val="32"/>
        </w:rPr>
        <w:tab/>
        <w:t>File</w:t>
      </w:r>
      <w:r w:rsidRPr="00951475">
        <w:rPr>
          <w:b w:val="0"/>
          <w:sz w:val="32"/>
          <w:szCs w:val="32"/>
        </w:rPr>
        <w:t xml:space="preserve"> your original </w:t>
      </w:r>
      <w:r>
        <w:rPr>
          <w:b w:val="0"/>
          <w:sz w:val="32"/>
          <w:szCs w:val="32"/>
        </w:rPr>
        <w:t>form</w:t>
      </w:r>
      <w:r>
        <w:rPr>
          <w:b w:val="0"/>
          <w:i/>
          <w:sz w:val="32"/>
          <w:szCs w:val="32"/>
        </w:rPr>
        <w:t xml:space="preserve"> </w:t>
      </w:r>
      <w:r w:rsidRPr="00951475">
        <w:rPr>
          <w:b w:val="0"/>
          <w:sz w:val="32"/>
          <w:szCs w:val="32"/>
        </w:rPr>
        <w:t xml:space="preserve">with the court clerk at this address: </w:t>
      </w:r>
    </w:p>
    <w:p w:rsidR="001D5FBE" w:rsidRPr="00951475" w:rsidRDefault="001D5FBE" w:rsidP="008E69B9">
      <w:pPr>
        <w:tabs>
          <w:tab w:val="left" w:pos="8190"/>
          <w:tab w:val="left" w:pos="9360"/>
        </w:tabs>
        <w:spacing w:before="120" w:after="0"/>
        <w:ind w:left="547"/>
        <w:rPr>
          <w:rFonts w:ascii="Arial" w:hAnsi="Arial" w:cs="Arial"/>
          <w:sz w:val="32"/>
          <w:szCs w:val="32"/>
        </w:rPr>
      </w:pPr>
      <w:r w:rsidRPr="00951475">
        <w:rPr>
          <w:rFonts w:ascii="Arial" w:hAnsi="Arial" w:cs="Arial"/>
          <w:sz w:val="32"/>
          <w:szCs w:val="32"/>
        </w:rPr>
        <w:t xml:space="preserve">Superior Court Clerk, </w:t>
      </w:r>
      <w:r w:rsidRPr="00951475">
        <w:rPr>
          <w:rFonts w:ascii="Arial" w:hAnsi="Arial" w:cs="Arial"/>
          <w:sz w:val="32"/>
          <w:szCs w:val="32"/>
          <w:u w:val="single"/>
        </w:rPr>
        <w:tab/>
      </w:r>
      <w:r w:rsidRPr="00951475">
        <w:rPr>
          <w:rFonts w:ascii="Arial" w:hAnsi="Arial" w:cs="Arial"/>
          <w:sz w:val="32"/>
          <w:szCs w:val="32"/>
        </w:rPr>
        <w:t xml:space="preserve"> County</w:t>
      </w:r>
    </w:p>
    <w:p w:rsidR="001D5FBE" w:rsidRPr="00951475" w:rsidRDefault="001D5FBE" w:rsidP="001D5FBE">
      <w:pPr>
        <w:tabs>
          <w:tab w:val="left" w:pos="9360"/>
        </w:tabs>
        <w:spacing w:before="200" w:after="0"/>
        <w:ind w:left="547"/>
        <w:rPr>
          <w:rFonts w:ascii="Arial" w:hAnsi="Arial" w:cs="Arial"/>
          <w:sz w:val="32"/>
          <w:szCs w:val="32"/>
          <w:u w:val="single"/>
        </w:rPr>
      </w:pPr>
      <w:r w:rsidRPr="00951475">
        <w:rPr>
          <w:rFonts w:ascii="Arial" w:hAnsi="Arial" w:cs="Arial"/>
          <w:sz w:val="32"/>
          <w:szCs w:val="32"/>
          <w:u w:val="single"/>
        </w:rPr>
        <w:tab/>
      </w:r>
    </w:p>
    <w:p w:rsidR="001D5FBE" w:rsidRPr="000026FC" w:rsidRDefault="001D5FBE" w:rsidP="001D5FBE">
      <w:pPr>
        <w:tabs>
          <w:tab w:val="left" w:pos="450"/>
          <w:tab w:val="left" w:pos="5130"/>
          <w:tab w:val="left" w:pos="7290"/>
          <w:tab w:val="left" w:pos="7380"/>
          <w:tab w:val="left" w:pos="8100"/>
          <w:tab w:val="left" w:pos="9360"/>
        </w:tabs>
        <w:spacing w:after="0"/>
        <w:ind w:left="547"/>
        <w:rPr>
          <w:rFonts w:ascii="Arial" w:hAnsi="Arial" w:cs="Arial"/>
          <w:i/>
        </w:rPr>
      </w:pPr>
      <w:r w:rsidRPr="000026FC">
        <w:rPr>
          <w:rFonts w:ascii="Arial" w:hAnsi="Arial" w:cs="Arial"/>
          <w:i/>
        </w:rPr>
        <w:t>address</w:t>
      </w:r>
      <w:r w:rsidRPr="000026FC">
        <w:rPr>
          <w:rFonts w:ascii="Arial" w:hAnsi="Arial" w:cs="Arial"/>
          <w:i/>
        </w:rPr>
        <w:tab/>
        <w:t>city</w:t>
      </w:r>
      <w:r w:rsidRPr="000026FC">
        <w:rPr>
          <w:rFonts w:ascii="Arial" w:hAnsi="Arial" w:cs="Arial"/>
          <w:i/>
        </w:rPr>
        <w:tab/>
        <w:t>state</w:t>
      </w:r>
      <w:r w:rsidRPr="000026FC">
        <w:rPr>
          <w:rFonts w:ascii="Arial" w:hAnsi="Arial" w:cs="Arial"/>
          <w:i/>
        </w:rPr>
        <w:tab/>
        <w:t>zip</w:t>
      </w:r>
    </w:p>
    <w:p w:rsidR="001D5FBE" w:rsidRDefault="00845186" w:rsidP="008E69B9">
      <w:pPr>
        <w:tabs>
          <w:tab w:val="left" w:pos="0"/>
          <w:tab w:val="left" w:pos="6660"/>
        </w:tabs>
        <w:spacing w:before="360" w:after="0"/>
        <w:jc w:val="both"/>
        <w:rPr>
          <w:rFonts w:ascii="Arial" w:hAnsi="Arial"/>
          <w:sz w:val="32"/>
          <w:szCs w:val="32"/>
        </w:rPr>
      </w:pPr>
      <w:r w:rsidRPr="00D6311A">
        <w:rPr>
          <w:noProof/>
          <w:sz w:val="32"/>
          <w:szCs w:val="32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2" o:spid="_x0000_s1029" type="#_x0000_t5" style="position:absolute;left:0;text-align:left;margin-left:-3.9pt;margin-top:22.8pt;width:12.95pt;height:5.15pt;rotation:90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" fillcolor="black" stroked="f">
            <o:lock v:ext="edit" aspectratio="t"/>
          </v:shape>
        </w:pict>
      </w:r>
      <w:r w:rsidRPr="00D6311A">
        <w:rPr>
          <w:rFonts w:ascii="Arial" w:hAnsi="Arial"/>
          <w:sz w:val="32"/>
          <w:szCs w:val="32"/>
          <w:u w:val="single"/>
        </w:rPr>
        <w:tab/>
      </w:r>
      <w:r w:rsidR="001D5FBE" w:rsidRPr="00D6311A">
        <w:rPr>
          <w:rFonts w:ascii="Arial" w:hAnsi="Arial"/>
          <w:sz w:val="32"/>
          <w:szCs w:val="32"/>
          <w:u w:val="single"/>
        </w:rPr>
        <w:tab/>
      </w:r>
    </w:p>
    <w:p w:rsidR="001D5FBE" w:rsidRPr="00D17E1E" w:rsidRDefault="001D5FBE" w:rsidP="001D5FBE">
      <w:pPr>
        <w:tabs>
          <w:tab w:val="left" w:pos="0"/>
          <w:tab w:val="left" w:pos="3960"/>
          <w:tab w:val="left" w:pos="4230"/>
          <w:tab w:val="left" w:pos="7920"/>
          <w:tab w:val="left" w:pos="8190"/>
          <w:tab w:val="left" w:pos="9360"/>
        </w:tabs>
        <w:spacing w:after="0"/>
        <w:jc w:val="both"/>
        <w:rPr>
          <w:rFonts w:ascii="Arial" w:hAnsi="Arial"/>
          <w:i/>
          <w:iCs/>
          <w:color w:val="000000"/>
        </w:rPr>
      </w:pPr>
      <w:r w:rsidRPr="00D17E1E">
        <w:rPr>
          <w:rFonts w:ascii="Arial" w:hAnsi="Arial"/>
          <w:i/>
          <w:iCs/>
          <w:color w:val="000000"/>
        </w:rPr>
        <w:t>Person asking for this hearing signs here</w:t>
      </w:r>
    </w:p>
    <w:p w:rsidR="001D5FBE" w:rsidRPr="00D17E1E" w:rsidRDefault="001D5FBE" w:rsidP="001D5FBE">
      <w:pPr>
        <w:tabs>
          <w:tab w:val="left" w:pos="0"/>
          <w:tab w:val="left" w:pos="6840"/>
          <w:tab w:val="left" w:pos="7200"/>
          <w:tab w:val="left" w:pos="9180"/>
        </w:tabs>
        <w:spacing w:before="200" w:after="0"/>
        <w:jc w:val="both"/>
        <w:rPr>
          <w:rFonts w:ascii="Arial" w:hAnsi="Arial"/>
          <w:sz w:val="32"/>
          <w:szCs w:val="32"/>
          <w:u w:val="single"/>
        </w:rPr>
      </w:pPr>
      <w:r w:rsidRPr="00D6311A">
        <w:rPr>
          <w:rFonts w:ascii="Arial" w:hAnsi="Arial"/>
          <w:sz w:val="32"/>
          <w:szCs w:val="32"/>
          <w:u w:val="single"/>
        </w:rPr>
        <w:tab/>
      </w:r>
      <w:r w:rsidRPr="00D17E1E">
        <w:rPr>
          <w:rFonts w:ascii="Arial" w:hAnsi="Arial"/>
          <w:sz w:val="32"/>
          <w:szCs w:val="32"/>
        </w:rPr>
        <w:tab/>
      </w:r>
      <w:r w:rsidRPr="00D17E1E">
        <w:rPr>
          <w:rFonts w:ascii="Arial" w:hAnsi="Arial"/>
          <w:sz w:val="32"/>
          <w:szCs w:val="32"/>
          <w:u w:val="single"/>
        </w:rPr>
        <w:tab/>
      </w:r>
    </w:p>
    <w:p w:rsidR="001D5FBE" w:rsidRDefault="001D5FBE" w:rsidP="001D5FBE">
      <w:pPr>
        <w:tabs>
          <w:tab w:val="left" w:pos="450"/>
          <w:tab w:val="left" w:pos="7200"/>
        </w:tabs>
        <w:spacing w:before="20" w:after="120"/>
        <w:jc w:val="both"/>
        <w:rPr>
          <w:rFonts w:ascii="Arial" w:hAnsi="Arial"/>
          <w:i/>
          <w:color w:val="000000"/>
        </w:rPr>
      </w:pPr>
      <w:r w:rsidRPr="00D17E1E">
        <w:rPr>
          <w:rFonts w:ascii="Arial" w:hAnsi="Arial"/>
          <w:i/>
          <w:color w:val="000000"/>
        </w:rPr>
        <w:t xml:space="preserve">Print name </w:t>
      </w:r>
      <w:r w:rsidRPr="00D17E1E">
        <w:rPr>
          <w:rFonts w:ascii="Arial" w:hAnsi="Arial"/>
          <w:i/>
          <w:iCs/>
          <w:color w:val="000000"/>
        </w:rPr>
        <w:t>(if lawyer, also list WSBA #)</w:t>
      </w:r>
      <w:r w:rsidRPr="00D17E1E">
        <w:rPr>
          <w:rFonts w:ascii="Arial" w:hAnsi="Arial"/>
          <w:i/>
          <w:color w:val="000000"/>
        </w:rPr>
        <w:tab/>
        <w:t>Date</w:t>
      </w:r>
    </w:p>
    <w:p w:rsidR="00767B89" w:rsidRPr="00767B89" w:rsidRDefault="00767B89" w:rsidP="00767B89">
      <w:pPr>
        <w:pStyle w:val="WAnote"/>
        <w:spacing w:after="120"/>
        <w:ind w:firstLine="0"/>
        <w:rPr>
          <w:iCs/>
          <w:sz w:val="32"/>
          <w:szCs w:val="32"/>
        </w:rPr>
      </w:pPr>
      <w:r>
        <w:rPr>
          <w:iCs/>
          <w:sz w:val="32"/>
          <w:szCs w:val="32"/>
        </w:rPr>
        <w:t>T</w:t>
      </w:r>
      <w:r w:rsidRPr="00767B89">
        <w:rPr>
          <w:iCs/>
          <w:sz w:val="32"/>
          <w:szCs w:val="32"/>
        </w:rPr>
        <w:t>he following is my contact information:</w:t>
      </w:r>
    </w:p>
    <w:p w:rsidR="00767B89" w:rsidRPr="00767B89" w:rsidRDefault="00767B89" w:rsidP="00767B89">
      <w:pPr>
        <w:pStyle w:val="WAnote"/>
        <w:tabs>
          <w:tab w:val="left" w:pos="8010"/>
        </w:tabs>
        <w:spacing w:before="240"/>
        <w:ind w:firstLine="0"/>
        <w:rPr>
          <w:iCs/>
          <w:sz w:val="32"/>
          <w:szCs w:val="32"/>
          <w:u w:val="single"/>
        </w:rPr>
      </w:pPr>
      <w:r w:rsidRPr="00767B89">
        <w:rPr>
          <w:i/>
          <w:sz w:val="32"/>
          <w:szCs w:val="32"/>
        </w:rPr>
        <w:t>Email:</w:t>
      </w:r>
      <w:r w:rsidR="008E69B9">
        <w:rPr>
          <w:i/>
          <w:sz w:val="32"/>
          <w:szCs w:val="32"/>
        </w:rPr>
        <w:t xml:space="preserve"> </w:t>
      </w:r>
      <w:r w:rsidRPr="00767B89">
        <w:rPr>
          <w:iCs/>
          <w:sz w:val="32"/>
          <w:szCs w:val="32"/>
        </w:rPr>
        <w:t>_______________________________</w:t>
      </w:r>
      <w:r>
        <w:rPr>
          <w:iCs/>
          <w:sz w:val="32"/>
          <w:szCs w:val="32"/>
          <w:u w:val="single"/>
        </w:rPr>
        <w:tab/>
      </w:r>
    </w:p>
    <w:p w:rsidR="00767B89" w:rsidRPr="00767B89" w:rsidRDefault="00767B89" w:rsidP="00767B89">
      <w:pPr>
        <w:pStyle w:val="WAnote"/>
        <w:spacing w:before="240"/>
        <w:ind w:firstLine="0"/>
        <w:rPr>
          <w:iCs/>
          <w:sz w:val="32"/>
          <w:szCs w:val="32"/>
        </w:rPr>
      </w:pPr>
      <w:r w:rsidRPr="00767B89">
        <w:rPr>
          <w:i/>
          <w:sz w:val="32"/>
          <w:szCs w:val="32"/>
        </w:rPr>
        <w:t>Phone (Optional):</w:t>
      </w:r>
      <w:r w:rsidRPr="00767B89">
        <w:rPr>
          <w:iCs/>
          <w:sz w:val="32"/>
          <w:szCs w:val="32"/>
        </w:rPr>
        <w:t>_______________________________</w:t>
      </w:r>
    </w:p>
    <w:p w:rsidR="00767B89" w:rsidRPr="00767B89" w:rsidRDefault="00767B89" w:rsidP="00767B89">
      <w:pPr>
        <w:pStyle w:val="WAnote"/>
        <w:ind w:firstLine="0"/>
        <w:rPr>
          <w:iCs/>
          <w:color w:val="000000"/>
          <w:sz w:val="32"/>
          <w:szCs w:val="32"/>
        </w:rPr>
      </w:pPr>
      <w:r w:rsidRPr="00767B89">
        <w:rPr>
          <w:iCs/>
          <w:sz w:val="32"/>
          <w:szCs w:val="32"/>
        </w:rPr>
        <w:t>I agree to acce</w:t>
      </w:r>
      <w:r>
        <w:rPr>
          <w:iCs/>
          <w:sz w:val="32"/>
          <w:szCs w:val="32"/>
        </w:rPr>
        <w:t xml:space="preserve">pt legal papers for this case at </w:t>
      </w:r>
      <w:r w:rsidRPr="00767B89">
        <w:rPr>
          <w:sz w:val="32"/>
          <w:szCs w:val="32"/>
        </w:rPr>
        <w:t xml:space="preserve">the following address </w:t>
      </w:r>
      <w:r w:rsidRPr="00767B89">
        <w:rPr>
          <w:i/>
          <w:sz w:val="32"/>
          <w:szCs w:val="32"/>
        </w:rPr>
        <w:t>(</w:t>
      </w:r>
      <w:r w:rsidRPr="00767B89">
        <w:rPr>
          <w:i/>
          <w:iCs/>
          <w:color w:val="000000"/>
          <w:sz w:val="32"/>
          <w:szCs w:val="32"/>
        </w:rPr>
        <w:t xml:space="preserve">this does </w:t>
      </w:r>
      <w:r w:rsidRPr="00767B89">
        <w:rPr>
          <w:b/>
          <w:i/>
          <w:iCs/>
          <w:color w:val="000000"/>
          <w:sz w:val="32"/>
          <w:szCs w:val="32"/>
        </w:rPr>
        <w:t>not</w:t>
      </w:r>
      <w:r w:rsidRPr="00767B89">
        <w:rPr>
          <w:i/>
          <w:iCs/>
          <w:color w:val="000000"/>
          <w:sz w:val="32"/>
          <w:szCs w:val="32"/>
        </w:rPr>
        <w:t xml:space="preserve"> have to be your home address):</w:t>
      </w:r>
      <w:r w:rsidRPr="00767B89">
        <w:rPr>
          <w:iCs/>
          <w:color w:val="000000"/>
          <w:sz w:val="32"/>
          <w:szCs w:val="32"/>
        </w:rPr>
        <w:t xml:space="preserve"> </w:t>
      </w:r>
    </w:p>
    <w:p w:rsidR="00767B89" w:rsidRPr="00767B89" w:rsidRDefault="00767B89" w:rsidP="00767B89">
      <w:pPr>
        <w:tabs>
          <w:tab w:val="left" w:pos="5040"/>
          <w:tab w:val="left" w:pos="7286"/>
          <w:tab w:val="left" w:pos="8100"/>
          <w:tab w:val="left" w:pos="9360"/>
        </w:tabs>
        <w:spacing w:before="240" w:after="0"/>
        <w:ind w:left="360"/>
        <w:rPr>
          <w:rFonts w:ascii="Arial" w:hAnsi="Arial" w:cs="Arial"/>
          <w:sz w:val="32"/>
          <w:szCs w:val="32"/>
          <w:u w:val="single"/>
        </w:rPr>
      </w:pPr>
      <w:r w:rsidRPr="00767B89">
        <w:rPr>
          <w:rFonts w:ascii="Arial" w:hAnsi="Arial" w:cs="Arial"/>
          <w:sz w:val="32"/>
          <w:szCs w:val="32"/>
          <w:u w:val="single"/>
        </w:rPr>
        <w:tab/>
      </w:r>
      <w:r w:rsidRPr="00767B89">
        <w:rPr>
          <w:rFonts w:ascii="Arial" w:hAnsi="Arial" w:cs="Arial"/>
          <w:sz w:val="32"/>
          <w:szCs w:val="32"/>
          <w:u w:val="single"/>
        </w:rPr>
        <w:tab/>
      </w:r>
      <w:r w:rsidRPr="00767B89">
        <w:rPr>
          <w:rFonts w:ascii="Arial" w:hAnsi="Arial" w:cs="Arial"/>
          <w:sz w:val="32"/>
          <w:szCs w:val="32"/>
          <w:u w:val="single"/>
        </w:rPr>
        <w:tab/>
      </w:r>
      <w:r w:rsidRPr="00767B89">
        <w:rPr>
          <w:rFonts w:ascii="Arial" w:hAnsi="Arial" w:cs="Arial"/>
          <w:sz w:val="32"/>
          <w:szCs w:val="32"/>
          <w:u w:val="single"/>
        </w:rPr>
        <w:tab/>
      </w:r>
    </w:p>
    <w:p w:rsidR="00767B89" w:rsidRPr="00767B89" w:rsidRDefault="00767B89" w:rsidP="008E69B9">
      <w:pPr>
        <w:tabs>
          <w:tab w:val="left" w:pos="450"/>
          <w:tab w:val="left" w:pos="5130"/>
          <w:tab w:val="left" w:pos="7290"/>
          <w:tab w:val="left" w:pos="7380"/>
          <w:tab w:val="left" w:pos="8460"/>
          <w:tab w:val="left" w:pos="9360"/>
        </w:tabs>
        <w:spacing w:after="120"/>
        <w:ind w:left="360"/>
        <w:rPr>
          <w:rFonts w:ascii="Arial" w:hAnsi="Arial" w:cs="Arial"/>
          <w:i/>
          <w:sz w:val="32"/>
          <w:szCs w:val="32"/>
        </w:rPr>
      </w:pPr>
      <w:r w:rsidRPr="00767B89">
        <w:rPr>
          <w:rFonts w:ascii="Arial" w:hAnsi="Arial" w:cs="Arial"/>
          <w:i/>
          <w:sz w:val="32"/>
          <w:szCs w:val="32"/>
        </w:rPr>
        <w:t>street address or PO box</w:t>
      </w:r>
      <w:r w:rsidRPr="00767B89">
        <w:rPr>
          <w:rFonts w:ascii="Arial" w:hAnsi="Arial" w:cs="Arial"/>
          <w:i/>
          <w:sz w:val="32"/>
          <w:szCs w:val="32"/>
        </w:rPr>
        <w:tab/>
        <w:t>city</w:t>
      </w:r>
      <w:r w:rsidRPr="00767B89">
        <w:rPr>
          <w:rFonts w:ascii="Arial" w:hAnsi="Arial" w:cs="Arial"/>
          <w:i/>
          <w:sz w:val="32"/>
          <w:szCs w:val="32"/>
        </w:rPr>
        <w:tab/>
        <w:t>state</w:t>
      </w:r>
      <w:r w:rsidRPr="00767B89">
        <w:rPr>
          <w:rFonts w:ascii="Arial" w:hAnsi="Arial" w:cs="Arial"/>
          <w:i/>
          <w:sz w:val="32"/>
          <w:szCs w:val="32"/>
        </w:rPr>
        <w:tab/>
        <w:t>zip</w:t>
      </w:r>
    </w:p>
    <w:tbl>
      <w:tblPr>
        <w:tblW w:w="9209" w:type="dxa"/>
        <w:tblInd w:w="37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209"/>
      </w:tblGrid>
      <w:tr w:rsidR="00767B89" w:rsidRPr="00767B89" w:rsidTr="002E6738">
        <w:trPr>
          <w:trHeight w:val="741"/>
        </w:trPr>
        <w:tc>
          <w:tcPr>
            <w:tcW w:w="9209" w:type="dxa"/>
            <w:shd w:val="clear" w:color="auto" w:fill="auto"/>
          </w:tcPr>
          <w:p w:rsidR="00767B89" w:rsidRPr="00767B89" w:rsidRDefault="00767B89" w:rsidP="002E6738">
            <w:pPr>
              <w:pStyle w:val="WAnote"/>
              <w:tabs>
                <w:tab w:val="left" w:pos="6480"/>
              </w:tabs>
              <w:ind w:firstLine="0"/>
              <w:rPr>
                <w:rFonts w:ascii="Arial Narrow" w:hAnsi="Arial Narrow"/>
                <w:i/>
                <w:iCs/>
                <w:color w:val="000000"/>
                <w:sz w:val="32"/>
                <w:szCs w:val="32"/>
              </w:rPr>
            </w:pPr>
            <w:r w:rsidRPr="00767B89">
              <w:rPr>
                <w:rFonts w:ascii="Arial Narrow" w:hAnsi="Arial Narrow"/>
                <w:i/>
                <w:iCs/>
                <w:color w:val="000000"/>
                <w:sz w:val="32"/>
                <w:szCs w:val="32"/>
              </w:rPr>
              <w:t>Note:  You and the other party/ies may agree to accept legal papers by email under Civil Rule 5 and local court rules.</w:t>
            </w:r>
            <w:r w:rsidRPr="00767B89">
              <w:rPr>
                <w:rFonts w:ascii="Arial Narrow" w:hAnsi="Arial Narrow"/>
                <w:iCs/>
                <w:color w:val="000000"/>
                <w:sz w:val="32"/>
                <w:szCs w:val="32"/>
              </w:rPr>
              <w:t xml:space="preserve"> </w:t>
            </w:r>
          </w:p>
        </w:tc>
      </w:tr>
    </w:tbl>
    <w:p w:rsidR="00FD15FB" w:rsidRDefault="00FD15FB" w:rsidP="001D5FBE">
      <w:pPr>
        <w:keepNext/>
        <w:tabs>
          <w:tab w:val="left" w:pos="540"/>
          <w:tab w:val="right" w:pos="9360"/>
        </w:tabs>
        <w:spacing w:before="160" w:after="0"/>
        <w:jc w:val="center"/>
        <w:outlineLvl w:val="1"/>
        <w:rPr>
          <w:rFonts w:ascii="Arial" w:hAnsi="Arial" w:cs="Arial"/>
          <w:b/>
          <w:sz w:val="32"/>
          <w:szCs w:val="32"/>
        </w:rPr>
        <w:sectPr w:rsidR="00FD15FB" w:rsidSect="005C6AA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B6066C" w:rsidRPr="008B65C9" w:rsidRDefault="00B6066C" w:rsidP="001D5FBE">
      <w:pPr>
        <w:keepNext/>
        <w:tabs>
          <w:tab w:val="left" w:pos="540"/>
          <w:tab w:val="right" w:pos="9360"/>
        </w:tabs>
        <w:spacing w:before="160" w:after="0"/>
        <w:jc w:val="center"/>
        <w:outlineLvl w:val="1"/>
        <w:rPr>
          <w:rFonts w:ascii="Arial" w:hAnsi="Arial" w:cs="Arial"/>
          <w:b/>
          <w:sz w:val="28"/>
          <w:szCs w:val="28"/>
        </w:rPr>
      </w:pPr>
      <w:r w:rsidRPr="008B65C9">
        <w:rPr>
          <w:rFonts w:ascii="Arial" w:hAnsi="Arial" w:cs="Arial"/>
          <w:b/>
          <w:sz w:val="28"/>
          <w:szCs w:val="28"/>
        </w:rPr>
        <w:t>Notice Attachment:</w:t>
      </w:r>
      <w:r w:rsidRPr="008B65C9">
        <w:rPr>
          <w:rFonts w:ascii="Arial" w:hAnsi="Arial" w:cs="Arial"/>
          <w:b/>
          <w:sz w:val="28"/>
          <w:szCs w:val="28"/>
        </w:rPr>
        <w:br/>
        <w:t>List of People to be Served or Given Notice</w:t>
      </w:r>
    </w:p>
    <w:p w:rsidR="00B6066C" w:rsidRPr="000D431D" w:rsidRDefault="00B6066C" w:rsidP="00B6066C">
      <w:pPr>
        <w:spacing w:before="120" w:after="0"/>
        <w:rPr>
          <w:rFonts w:ascii="Arial" w:hAnsi="Arial" w:cs="Arial"/>
        </w:rPr>
      </w:pPr>
      <w:r w:rsidRPr="000D431D">
        <w:rPr>
          <w:rFonts w:ascii="Arial" w:hAnsi="Arial" w:cs="Arial"/>
          <w:b/>
          <w:i/>
          <w:iCs/>
        </w:rPr>
        <w:t>Important!</w:t>
      </w:r>
      <w:r w:rsidRPr="000D431D">
        <w:rPr>
          <w:rFonts w:ascii="Arial" w:hAnsi="Arial" w:cs="Arial"/>
        </w:rPr>
        <w:t xml:space="preserve">  Petitioner must have a copy of this </w:t>
      </w:r>
      <w:r w:rsidRPr="000D431D">
        <w:rPr>
          <w:rFonts w:ascii="Arial" w:hAnsi="Arial" w:cs="Arial"/>
          <w:i/>
          <w:iCs/>
        </w:rPr>
        <w:t>Notice</w:t>
      </w:r>
      <w:r w:rsidR="001D5FBE">
        <w:rPr>
          <w:rFonts w:ascii="Arial" w:hAnsi="Arial" w:cs="Arial"/>
        </w:rPr>
        <w:t xml:space="preserve"> and </w:t>
      </w:r>
      <w:r w:rsidRPr="000D431D">
        <w:rPr>
          <w:rFonts w:ascii="Arial" w:hAnsi="Arial" w:cs="Arial"/>
        </w:rPr>
        <w:t xml:space="preserve">the </w:t>
      </w:r>
      <w:r>
        <w:rPr>
          <w:rFonts w:ascii="Arial" w:hAnsi="Arial" w:cs="Arial"/>
          <w:i/>
          <w:iCs/>
        </w:rPr>
        <w:t>Emergency</w:t>
      </w:r>
      <w:r w:rsidR="001D5FBE">
        <w:rPr>
          <w:rFonts w:ascii="Arial" w:hAnsi="Arial" w:cs="Arial"/>
          <w:i/>
          <w:iCs/>
        </w:rPr>
        <w:t xml:space="preserve"> Guardianship Petition</w:t>
      </w:r>
      <w:r w:rsidRPr="000D431D">
        <w:rPr>
          <w:rFonts w:ascii="Arial" w:hAnsi="Arial" w:cs="Arial"/>
        </w:rPr>
        <w:t xml:space="preserve"> </w:t>
      </w:r>
      <w:r w:rsidRPr="000D431D">
        <w:rPr>
          <w:rFonts w:ascii="Arial" w:hAnsi="Arial" w:cs="Arial"/>
          <w:b/>
          <w:bCs/>
        </w:rPr>
        <w:t>served</w:t>
      </w:r>
      <w:r w:rsidRPr="000D431D">
        <w:rPr>
          <w:rFonts w:ascii="Arial" w:hAnsi="Arial" w:cs="Arial"/>
        </w:rPr>
        <w:t xml:space="preserve"> on:</w:t>
      </w:r>
    </w:p>
    <w:p w:rsidR="00B6066C" w:rsidRPr="000D431D" w:rsidRDefault="00B6066C" w:rsidP="00B6066C">
      <w:pPr>
        <w:numPr>
          <w:ilvl w:val="0"/>
          <w:numId w:val="22"/>
        </w:numPr>
        <w:spacing w:before="120" w:after="0"/>
        <w:rPr>
          <w:rFonts w:ascii="Arial" w:hAnsi="Arial" w:cs="Arial"/>
        </w:rPr>
      </w:pPr>
      <w:r w:rsidRPr="000D431D">
        <w:rPr>
          <w:rFonts w:ascii="Arial" w:hAnsi="Arial" w:cs="Arial"/>
        </w:rPr>
        <w:t>The child's parents</w:t>
      </w:r>
    </w:p>
    <w:p w:rsidR="00B6066C" w:rsidRPr="000D431D" w:rsidRDefault="00B6066C" w:rsidP="00B6066C">
      <w:pPr>
        <w:numPr>
          <w:ilvl w:val="0"/>
          <w:numId w:val="22"/>
        </w:numPr>
        <w:spacing w:before="120" w:after="0"/>
        <w:rPr>
          <w:rFonts w:ascii="Arial" w:hAnsi="Arial" w:cs="Arial"/>
        </w:rPr>
      </w:pPr>
      <w:r w:rsidRPr="000D431D">
        <w:rPr>
          <w:rFonts w:ascii="Arial" w:hAnsi="Arial" w:cs="Arial"/>
        </w:rPr>
        <w:t xml:space="preserve">The child (if age 12 or older) </w:t>
      </w:r>
    </w:p>
    <w:p w:rsidR="00B6066C" w:rsidRDefault="00B6066C" w:rsidP="00B6066C">
      <w:pPr>
        <w:numPr>
          <w:ilvl w:val="0"/>
          <w:numId w:val="22"/>
        </w:numPr>
        <w:spacing w:before="120" w:after="0"/>
        <w:rPr>
          <w:rFonts w:ascii="Arial" w:hAnsi="Arial" w:cs="Arial"/>
        </w:rPr>
      </w:pPr>
      <w:r w:rsidRPr="000D431D">
        <w:rPr>
          <w:rFonts w:ascii="Arial" w:hAnsi="Arial" w:cs="Arial"/>
        </w:rPr>
        <w:t xml:space="preserve">Any </w:t>
      </w:r>
      <w:r>
        <w:rPr>
          <w:rFonts w:ascii="Arial" w:hAnsi="Arial" w:cs="Arial"/>
        </w:rPr>
        <w:t>person who is not a parent who has care or custody of the child</w:t>
      </w:r>
    </w:p>
    <w:p w:rsidR="00CC12E9" w:rsidRPr="000D431D" w:rsidRDefault="00CC12E9" w:rsidP="00B6066C">
      <w:pPr>
        <w:numPr>
          <w:ilvl w:val="0"/>
          <w:numId w:val="22"/>
        </w:numPr>
        <w:spacing w:before="120" w:after="0"/>
        <w:rPr>
          <w:rFonts w:ascii="Arial" w:hAnsi="Arial" w:cs="Arial"/>
        </w:rPr>
      </w:pPr>
      <w:r>
        <w:rPr>
          <w:rFonts w:ascii="Arial" w:hAnsi="Arial" w:cs="Arial"/>
        </w:rPr>
        <w:t>Any attorney appointed</w:t>
      </w:r>
    </w:p>
    <w:p w:rsidR="00B6066C" w:rsidRPr="009E7DED" w:rsidRDefault="00B6066C" w:rsidP="00B6066C">
      <w:pPr>
        <w:tabs>
          <w:tab w:val="left" w:pos="540"/>
        </w:tabs>
        <w:suppressAutoHyphens/>
        <w:spacing w:before="200"/>
        <w:ind w:left="547" w:hanging="547"/>
        <w:outlineLvl w:val="1"/>
        <w:rPr>
          <w:rFonts w:ascii="Arial" w:hAnsi="Arial" w:cs="Arial"/>
          <w:b/>
        </w:rPr>
      </w:pPr>
      <w:r w:rsidRPr="008B0520">
        <w:rPr>
          <w:rFonts w:ascii="Arial" w:hAnsi="Arial" w:cs="Arial"/>
          <w:b/>
          <w:szCs w:val="28"/>
        </w:rPr>
        <w:t>1.</w:t>
      </w:r>
      <w:r w:rsidRPr="00FD15FB">
        <w:rPr>
          <w:rFonts w:ascii="Arial" w:hAnsi="Arial" w:cs="Arial"/>
          <w:b/>
          <w:szCs w:val="28"/>
        </w:rPr>
        <w:t xml:space="preserve"> </w:t>
      </w:r>
      <w:r w:rsidRPr="00FD15FB">
        <w:rPr>
          <w:rFonts w:ascii="Arial" w:hAnsi="Arial" w:cs="Arial"/>
          <w:b/>
          <w:szCs w:val="28"/>
        </w:rPr>
        <w:tab/>
      </w:r>
      <w:r w:rsidR="00CC12E9">
        <w:rPr>
          <w:rFonts w:ascii="Arial" w:hAnsi="Arial" w:cs="Arial"/>
          <w:b/>
        </w:rPr>
        <w:t xml:space="preserve">People who must be </w:t>
      </w:r>
      <w:r>
        <w:rPr>
          <w:rFonts w:ascii="Arial" w:hAnsi="Arial" w:cs="Arial"/>
          <w:b/>
        </w:rPr>
        <w:t>served</w:t>
      </w:r>
      <w:r w:rsidR="008E69B9">
        <w:rPr>
          <w:rFonts w:ascii="Arial" w:hAnsi="Arial" w:cs="Arial"/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2970"/>
        <w:gridCol w:w="3708"/>
      </w:tblGrid>
      <w:tr w:rsidR="00B6066C" w:rsidRPr="00757F34" w:rsidTr="00015188">
        <w:trPr>
          <w:trHeight w:val="233"/>
        </w:trPr>
        <w:tc>
          <w:tcPr>
            <w:tcW w:w="2898" w:type="dxa"/>
            <w:shd w:val="clear" w:color="auto" w:fill="auto"/>
          </w:tcPr>
          <w:p w:rsidR="00B6066C" w:rsidRPr="009E7DED" w:rsidRDefault="00B6066C" w:rsidP="00015188">
            <w:pPr>
              <w:spacing w:before="120" w:after="120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 w:rsidRPr="009E7DED">
              <w:rPr>
                <w:rFonts w:ascii="Arial" w:hAnsi="Arial" w:cs="Arial"/>
                <w:b/>
                <w:sz w:val="22"/>
                <w:szCs w:val="22"/>
              </w:rPr>
              <w:t xml:space="preserve">Relationship </w:t>
            </w:r>
          </w:p>
        </w:tc>
        <w:tc>
          <w:tcPr>
            <w:tcW w:w="2970" w:type="dxa"/>
            <w:shd w:val="clear" w:color="auto" w:fill="auto"/>
          </w:tcPr>
          <w:p w:rsidR="00B6066C" w:rsidRPr="009E7DED" w:rsidRDefault="00B6066C" w:rsidP="00015188">
            <w:pPr>
              <w:spacing w:before="120" w:after="120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 w:rsidRPr="009E7DED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3708" w:type="dxa"/>
            <w:shd w:val="clear" w:color="auto" w:fill="auto"/>
          </w:tcPr>
          <w:p w:rsidR="00B6066C" w:rsidRPr="009E7DED" w:rsidRDefault="00B6066C" w:rsidP="00015188">
            <w:pPr>
              <w:spacing w:before="120" w:after="120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 w:rsidRPr="009E7DED">
              <w:rPr>
                <w:rFonts w:ascii="Arial" w:hAnsi="Arial" w:cs="Arial"/>
                <w:b/>
                <w:sz w:val="22"/>
                <w:szCs w:val="22"/>
              </w:rPr>
              <w:t>Address</w:t>
            </w:r>
          </w:p>
        </w:tc>
      </w:tr>
      <w:tr w:rsidR="00B6066C" w:rsidRPr="00757F34" w:rsidTr="00015188">
        <w:trPr>
          <w:trHeight w:val="1349"/>
        </w:trPr>
        <w:tc>
          <w:tcPr>
            <w:tcW w:w="2898" w:type="dxa"/>
            <w:shd w:val="clear" w:color="auto" w:fill="auto"/>
          </w:tcPr>
          <w:p w:rsidR="00B6066C" w:rsidRPr="00757F34" w:rsidRDefault="00B6066C" w:rsidP="00015188">
            <w:pPr>
              <w:spacing w:before="120" w:after="120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757F34">
              <w:rPr>
                <w:rFonts w:ascii="Arial" w:hAnsi="Arial" w:cs="Arial"/>
                <w:sz w:val="22"/>
                <w:szCs w:val="22"/>
              </w:rPr>
              <w:t>Parent 1</w:t>
            </w:r>
          </w:p>
        </w:tc>
        <w:tc>
          <w:tcPr>
            <w:tcW w:w="2970" w:type="dxa"/>
            <w:shd w:val="clear" w:color="auto" w:fill="auto"/>
          </w:tcPr>
          <w:p w:rsidR="00B6066C" w:rsidRPr="00757F34" w:rsidRDefault="00B6066C" w:rsidP="00015188">
            <w:pPr>
              <w:spacing w:before="120" w:after="120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08" w:type="dxa"/>
            <w:shd w:val="clear" w:color="auto" w:fill="auto"/>
          </w:tcPr>
          <w:p w:rsidR="00B6066C" w:rsidRPr="00757F34" w:rsidRDefault="00B6066C" w:rsidP="00015188">
            <w:pPr>
              <w:spacing w:before="120" w:after="120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066C" w:rsidRPr="00757F34" w:rsidTr="00015188">
        <w:trPr>
          <w:trHeight w:val="1340"/>
        </w:trPr>
        <w:tc>
          <w:tcPr>
            <w:tcW w:w="2898" w:type="dxa"/>
            <w:shd w:val="clear" w:color="auto" w:fill="auto"/>
          </w:tcPr>
          <w:p w:rsidR="00B6066C" w:rsidRPr="00757F34" w:rsidRDefault="00B6066C" w:rsidP="00015188">
            <w:pPr>
              <w:spacing w:before="120" w:after="120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757F34">
              <w:rPr>
                <w:rFonts w:ascii="Arial" w:hAnsi="Arial" w:cs="Arial"/>
                <w:sz w:val="22"/>
                <w:szCs w:val="22"/>
              </w:rPr>
              <w:t>Parent 2</w:t>
            </w:r>
          </w:p>
        </w:tc>
        <w:tc>
          <w:tcPr>
            <w:tcW w:w="2970" w:type="dxa"/>
            <w:shd w:val="clear" w:color="auto" w:fill="auto"/>
          </w:tcPr>
          <w:p w:rsidR="00B6066C" w:rsidRPr="00757F34" w:rsidRDefault="00B6066C" w:rsidP="00015188">
            <w:pPr>
              <w:spacing w:before="120" w:after="120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08" w:type="dxa"/>
            <w:shd w:val="clear" w:color="auto" w:fill="auto"/>
          </w:tcPr>
          <w:p w:rsidR="00B6066C" w:rsidRPr="00757F34" w:rsidRDefault="00B6066C" w:rsidP="00015188">
            <w:pPr>
              <w:spacing w:before="120" w:after="120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066C" w:rsidRPr="00757F34" w:rsidTr="00015188">
        <w:trPr>
          <w:trHeight w:val="1205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066C" w:rsidRPr="00F7661A" w:rsidRDefault="00B6066C" w:rsidP="008E69B9">
            <w:pPr>
              <w:spacing w:before="120" w:after="120"/>
              <w:outlineLvl w:val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  ]</w:t>
            </w:r>
            <w:r>
              <w:rPr>
                <w:rFonts w:ascii="Arial" w:hAnsi="Arial" w:cs="Arial"/>
                <w:sz w:val="22"/>
                <w:szCs w:val="22"/>
              </w:rPr>
              <w:tab/>
              <w:t xml:space="preserve">Someone other than a parent who has care or custody of the child </w:t>
            </w:r>
            <w:r w:rsidR="008E69B9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066C" w:rsidRPr="00757F34" w:rsidRDefault="00B6066C" w:rsidP="00015188">
            <w:pPr>
              <w:spacing w:before="120" w:after="120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066C" w:rsidRPr="00757F34" w:rsidRDefault="00B6066C" w:rsidP="00015188">
            <w:pPr>
              <w:spacing w:before="120" w:after="120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066C" w:rsidRPr="00757F34" w:rsidTr="00AB33B3">
        <w:trPr>
          <w:trHeight w:val="1268"/>
        </w:trPr>
        <w:tc>
          <w:tcPr>
            <w:tcW w:w="2898" w:type="dxa"/>
            <w:shd w:val="clear" w:color="auto" w:fill="auto"/>
          </w:tcPr>
          <w:p w:rsidR="00B6066C" w:rsidRPr="00757F34" w:rsidRDefault="00B6066C" w:rsidP="00015188">
            <w:pPr>
              <w:spacing w:before="120" w:after="120"/>
              <w:ind w:left="360" w:hanging="360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  ]</w:t>
            </w:r>
            <w:r>
              <w:rPr>
                <w:rFonts w:ascii="Arial" w:hAnsi="Arial" w:cs="Arial"/>
                <w:sz w:val="22"/>
                <w:szCs w:val="22"/>
              </w:rPr>
              <w:tab/>
              <w:t xml:space="preserve">The child is age 12 or </w:t>
            </w:r>
            <w:r w:rsidRPr="00757F34">
              <w:rPr>
                <w:rFonts w:ascii="Arial" w:hAnsi="Arial" w:cs="Arial"/>
                <w:sz w:val="22"/>
                <w:szCs w:val="22"/>
              </w:rPr>
              <w:t>older</w:t>
            </w:r>
          </w:p>
        </w:tc>
        <w:tc>
          <w:tcPr>
            <w:tcW w:w="2970" w:type="dxa"/>
            <w:shd w:val="clear" w:color="auto" w:fill="auto"/>
          </w:tcPr>
          <w:p w:rsidR="00B6066C" w:rsidRPr="00757F34" w:rsidRDefault="00B6066C" w:rsidP="00015188">
            <w:pPr>
              <w:spacing w:before="120" w:after="120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08" w:type="dxa"/>
            <w:shd w:val="clear" w:color="auto" w:fill="auto"/>
          </w:tcPr>
          <w:p w:rsidR="00B6066C" w:rsidRPr="00757F34" w:rsidRDefault="00B6066C" w:rsidP="00015188">
            <w:pPr>
              <w:spacing w:before="120" w:after="120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C12E9" w:rsidRPr="00757F34" w:rsidTr="00AB33B3">
        <w:trPr>
          <w:trHeight w:val="1322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2E9" w:rsidRPr="00757F34" w:rsidRDefault="00CC12E9" w:rsidP="00CC12E9">
            <w:pPr>
              <w:spacing w:before="120" w:after="120"/>
              <w:ind w:left="360" w:hanging="360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  ]</w:t>
            </w:r>
            <w:r>
              <w:rPr>
                <w:rFonts w:ascii="Arial" w:hAnsi="Arial" w:cs="Arial"/>
                <w:sz w:val="22"/>
                <w:szCs w:val="22"/>
              </w:rPr>
              <w:tab/>
              <w:t>Any attorney appointed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2E9" w:rsidRPr="00757F34" w:rsidRDefault="00CC12E9" w:rsidP="00441AE5">
            <w:pPr>
              <w:spacing w:before="120" w:after="120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2E9" w:rsidRPr="00757F34" w:rsidRDefault="00CC12E9" w:rsidP="00441AE5">
            <w:pPr>
              <w:spacing w:before="120" w:after="120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45186" w:rsidRPr="00FD15FB" w:rsidRDefault="00845186" w:rsidP="00CA2FF9">
      <w:pPr>
        <w:tabs>
          <w:tab w:val="left" w:pos="540"/>
          <w:tab w:val="right" w:pos="9360"/>
        </w:tabs>
        <w:spacing w:before="120" w:after="0"/>
        <w:rPr>
          <w:rFonts w:ascii="Arial" w:hAnsi="Arial" w:cs="Arial"/>
          <w:b/>
          <w:sz w:val="32"/>
          <w:szCs w:val="32"/>
        </w:rPr>
      </w:pPr>
    </w:p>
    <w:sectPr w:rsidR="00845186" w:rsidRPr="00FD15FB" w:rsidSect="005C6AAB"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8FC" w:rsidRDefault="007F58FC">
      <w:pPr>
        <w:spacing w:after="0"/>
      </w:pPr>
      <w:r>
        <w:separator/>
      </w:r>
    </w:p>
  </w:endnote>
  <w:endnote w:type="continuationSeparator" w:id="0">
    <w:p w:rsidR="007F58FC" w:rsidRDefault="007F58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Lucida Grande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032" w:rsidRDefault="00C500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CellMar>
        <w:top w:w="43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5C6AAB" w:rsidRPr="00797C53" w:rsidTr="005627A7">
      <w:tc>
        <w:tcPr>
          <w:tcW w:w="3192" w:type="dxa"/>
          <w:shd w:val="clear" w:color="auto" w:fill="auto"/>
        </w:tcPr>
        <w:p w:rsidR="005C6AAB" w:rsidRPr="00797C53" w:rsidRDefault="007122C2" w:rsidP="000F0C8D">
          <w:pPr>
            <w:pStyle w:val="Footer"/>
            <w:tabs>
              <w:tab w:val="clear" w:pos="4320"/>
              <w:tab w:val="clear" w:pos="8640"/>
              <w:tab w:val="center" w:pos="4680"/>
              <w:tab w:val="right" w:pos="9360"/>
            </w:tabs>
            <w:rPr>
              <w:rStyle w:val="PageNumber"/>
              <w:rFonts w:ascii="Arial" w:hAnsi="Arial" w:cs="Arial"/>
              <w:sz w:val="18"/>
              <w:szCs w:val="18"/>
              <w:lang w:val="en-US"/>
            </w:rPr>
          </w:pPr>
          <w:r w:rsidRPr="00797C53">
            <w:rPr>
              <w:rStyle w:val="PageNumber"/>
              <w:rFonts w:ascii="Arial" w:hAnsi="Arial" w:cs="Arial"/>
              <w:sz w:val="18"/>
              <w:szCs w:val="18"/>
              <w:lang w:val="en-US"/>
            </w:rPr>
            <w:t>RCW 11.130.225</w:t>
          </w:r>
        </w:p>
        <w:p w:rsidR="007122C2" w:rsidRPr="00797C53" w:rsidRDefault="007122C2" w:rsidP="00DB2558">
          <w:pPr>
            <w:tabs>
              <w:tab w:val="center" w:pos="4680"/>
            </w:tabs>
            <w:spacing w:after="0"/>
            <w:rPr>
              <w:rStyle w:val="PageNumber"/>
              <w:rFonts w:ascii="Arial" w:hAnsi="Arial" w:cs="Arial"/>
              <w:i/>
              <w:sz w:val="18"/>
              <w:szCs w:val="18"/>
            </w:rPr>
          </w:pPr>
          <w:r w:rsidRPr="00797C53">
            <w:rPr>
              <w:rStyle w:val="PageNumber"/>
              <w:rFonts w:ascii="Arial" w:hAnsi="Arial" w:cs="Arial"/>
              <w:i/>
              <w:sz w:val="18"/>
              <w:szCs w:val="18"/>
            </w:rPr>
            <w:t>(0</w:t>
          </w:r>
          <w:r w:rsidR="00C50032">
            <w:rPr>
              <w:rStyle w:val="PageNumber"/>
              <w:rFonts w:ascii="Arial" w:hAnsi="Arial" w:cs="Arial"/>
              <w:i/>
              <w:sz w:val="18"/>
              <w:szCs w:val="18"/>
            </w:rPr>
            <w:t>3</w:t>
          </w:r>
          <w:r w:rsidRPr="00797C53">
            <w:rPr>
              <w:rStyle w:val="PageNumber"/>
              <w:rFonts w:ascii="Arial" w:hAnsi="Arial" w:cs="Arial"/>
              <w:i/>
              <w:sz w:val="18"/>
              <w:szCs w:val="18"/>
            </w:rPr>
            <w:t>/2021)</w:t>
          </w:r>
        </w:p>
        <w:p w:rsidR="005C6AAB" w:rsidRPr="00767B89" w:rsidRDefault="007122C2" w:rsidP="00DB2558">
          <w:pPr>
            <w:tabs>
              <w:tab w:val="center" w:pos="4680"/>
            </w:tabs>
            <w:spacing w:after="0"/>
            <w:rPr>
              <w:rFonts w:ascii="Arial" w:hAnsi="Arial" w:cs="Arial"/>
              <w:b/>
              <w:sz w:val="18"/>
              <w:szCs w:val="18"/>
            </w:rPr>
          </w:pPr>
          <w:r w:rsidRPr="00767B89">
            <w:rPr>
              <w:rFonts w:ascii="Arial" w:hAnsi="Arial" w:cs="Arial"/>
              <w:b/>
              <w:sz w:val="18"/>
              <w:szCs w:val="18"/>
            </w:rPr>
            <w:t>GDN M</w:t>
          </w:r>
          <w:r w:rsidR="00767B89" w:rsidRPr="00767B89">
            <w:rPr>
              <w:rFonts w:ascii="Arial" w:hAnsi="Arial" w:cs="Arial"/>
              <w:b/>
              <w:sz w:val="18"/>
              <w:szCs w:val="18"/>
            </w:rPr>
            <w:t xml:space="preserve"> 201</w:t>
          </w:r>
        </w:p>
      </w:tc>
      <w:tc>
        <w:tcPr>
          <w:tcW w:w="3192" w:type="dxa"/>
          <w:shd w:val="clear" w:color="auto" w:fill="auto"/>
        </w:tcPr>
        <w:p w:rsidR="005C6AAB" w:rsidRPr="00FD15FB" w:rsidRDefault="005627A7" w:rsidP="000F0C8D">
          <w:pPr>
            <w:pStyle w:val="Footer"/>
            <w:tabs>
              <w:tab w:val="clear" w:pos="4320"/>
              <w:tab w:val="clear" w:pos="8640"/>
              <w:tab w:val="center" w:pos="4680"/>
              <w:tab w:val="right" w:pos="9360"/>
            </w:tabs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 w:rsidRPr="00797C53">
            <w:rPr>
              <w:rFonts w:ascii="Arial" w:hAnsi="Arial" w:cs="Arial"/>
              <w:sz w:val="18"/>
              <w:szCs w:val="18"/>
            </w:rPr>
            <w:t xml:space="preserve">Notice of </w:t>
          </w:r>
          <w:r w:rsidR="005C6AAB" w:rsidRPr="00797C53">
            <w:rPr>
              <w:rFonts w:ascii="Arial" w:hAnsi="Arial" w:cs="Arial"/>
              <w:sz w:val="18"/>
              <w:szCs w:val="18"/>
            </w:rPr>
            <w:t>Hearing</w:t>
          </w:r>
          <w:r w:rsidR="007122C2" w:rsidRPr="00797C53">
            <w:rPr>
              <w:rFonts w:ascii="Arial" w:hAnsi="Arial" w:cs="Arial"/>
              <w:sz w:val="18"/>
              <w:szCs w:val="18"/>
              <w:lang w:val="en-US"/>
            </w:rPr>
            <w:t xml:space="preserve"> about Emergency Minor Guardianship Petition</w:t>
          </w:r>
        </w:p>
        <w:p w:rsidR="005C6AAB" w:rsidRPr="00FD15FB" w:rsidRDefault="005C6AAB" w:rsidP="00FD15FB">
          <w:pPr>
            <w:pStyle w:val="Footer"/>
            <w:tabs>
              <w:tab w:val="clear" w:pos="4320"/>
              <w:tab w:val="clear" w:pos="8640"/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 w:rsidRPr="00797C53">
            <w:rPr>
              <w:rStyle w:val="PageNumber"/>
              <w:rFonts w:ascii="Arial" w:hAnsi="Arial" w:cs="Arial"/>
              <w:sz w:val="18"/>
              <w:szCs w:val="18"/>
            </w:rPr>
            <w:t>p.</w:t>
          </w:r>
          <w:r w:rsidRPr="00797C53">
            <w:rPr>
              <w:rStyle w:val="PageNumber"/>
              <w:rFonts w:ascii="Arial" w:hAnsi="Arial" w:cs="Arial"/>
              <w:b/>
              <w:sz w:val="18"/>
              <w:szCs w:val="18"/>
            </w:rPr>
            <w:t xml:space="preserve"> </w:t>
          </w:r>
          <w:r w:rsidR="008F4AAA" w:rsidRPr="00797C53">
            <w:rPr>
              <w:rStyle w:val="PageNumber"/>
              <w:rFonts w:ascii="Arial" w:hAnsi="Arial" w:cs="Arial"/>
              <w:b/>
              <w:sz w:val="18"/>
              <w:szCs w:val="18"/>
            </w:rPr>
            <w:fldChar w:fldCharType="begin"/>
          </w:r>
          <w:r w:rsidRPr="00797C53">
            <w:rPr>
              <w:rStyle w:val="PageNumber"/>
              <w:rFonts w:ascii="Arial" w:hAnsi="Arial" w:cs="Arial"/>
              <w:b/>
              <w:sz w:val="18"/>
              <w:szCs w:val="18"/>
            </w:rPr>
            <w:instrText xml:space="preserve"> PAGE </w:instrText>
          </w:r>
          <w:r w:rsidR="008F4AAA" w:rsidRPr="00797C53">
            <w:rPr>
              <w:rStyle w:val="PageNumber"/>
              <w:rFonts w:ascii="Arial" w:hAnsi="Arial" w:cs="Arial"/>
              <w:b/>
              <w:sz w:val="18"/>
              <w:szCs w:val="18"/>
            </w:rPr>
            <w:fldChar w:fldCharType="separate"/>
          </w:r>
          <w:r w:rsidR="00C50032">
            <w:rPr>
              <w:rStyle w:val="PageNumber"/>
              <w:rFonts w:ascii="Arial" w:hAnsi="Arial" w:cs="Arial"/>
              <w:b/>
              <w:noProof/>
              <w:sz w:val="18"/>
              <w:szCs w:val="18"/>
            </w:rPr>
            <w:t>1</w:t>
          </w:r>
          <w:r w:rsidR="008F4AAA" w:rsidRPr="00797C53">
            <w:rPr>
              <w:rStyle w:val="PageNumber"/>
              <w:rFonts w:ascii="Arial" w:hAnsi="Arial" w:cs="Arial"/>
              <w:b/>
              <w:sz w:val="18"/>
              <w:szCs w:val="18"/>
            </w:rPr>
            <w:fldChar w:fldCharType="end"/>
          </w:r>
          <w:r w:rsidRPr="00797C53">
            <w:rPr>
              <w:rStyle w:val="PageNumber"/>
              <w:rFonts w:ascii="Arial" w:hAnsi="Arial" w:cs="Arial"/>
              <w:b/>
              <w:sz w:val="18"/>
              <w:szCs w:val="18"/>
            </w:rPr>
            <w:t xml:space="preserve"> </w:t>
          </w:r>
          <w:r w:rsidRPr="00797C53">
            <w:rPr>
              <w:rStyle w:val="PageNumber"/>
              <w:rFonts w:ascii="Arial" w:hAnsi="Arial" w:cs="Arial"/>
              <w:sz w:val="18"/>
              <w:szCs w:val="18"/>
            </w:rPr>
            <w:t>of</w:t>
          </w:r>
          <w:r w:rsidRPr="00797C53">
            <w:rPr>
              <w:rStyle w:val="PageNumber"/>
              <w:rFonts w:ascii="Arial" w:hAnsi="Arial" w:cs="Arial"/>
              <w:b/>
              <w:sz w:val="18"/>
              <w:szCs w:val="18"/>
            </w:rPr>
            <w:t xml:space="preserve"> </w:t>
          </w:r>
          <w:r w:rsidR="00FD15FB">
            <w:rPr>
              <w:rStyle w:val="PageNumber"/>
              <w:rFonts w:ascii="Arial" w:hAnsi="Arial" w:cs="Arial"/>
              <w:b/>
              <w:sz w:val="18"/>
              <w:szCs w:val="18"/>
              <w:lang w:val="en-US"/>
            </w:rPr>
            <w:t>3</w:t>
          </w:r>
        </w:p>
      </w:tc>
      <w:tc>
        <w:tcPr>
          <w:tcW w:w="3192" w:type="dxa"/>
          <w:shd w:val="clear" w:color="auto" w:fill="auto"/>
        </w:tcPr>
        <w:p w:rsidR="005C6AAB" w:rsidRPr="00797C53" w:rsidRDefault="005C6AAB" w:rsidP="000F0C8D">
          <w:pPr>
            <w:pStyle w:val="Footer"/>
            <w:tabs>
              <w:tab w:val="clear" w:pos="4320"/>
              <w:tab w:val="clear" w:pos="8640"/>
              <w:tab w:val="center" w:pos="4680"/>
              <w:tab w:val="right" w:pos="9360"/>
            </w:tabs>
            <w:rPr>
              <w:rFonts w:ascii="Arial" w:hAnsi="Arial" w:cs="Arial"/>
              <w:sz w:val="18"/>
              <w:szCs w:val="18"/>
            </w:rPr>
          </w:pPr>
        </w:p>
      </w:tc>
    </w:tr>
  </w:tbl>
  <w:p w:rsidR="005C6AAB" w:rsidRPr="00797C53" w:rsidRDefault="005C6AAB" w:rsidP="005C6AAB">
    <w:pPr>
      <w:spacing w:after="0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032" w:rsidRDefault="00C5003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CellMar>
        <w:top w:w="43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FD15FB" w:rsidRPr="00797C53" w:rsidTr="005627A7">
      <w:tc>
        <w:tcPr>
          <w:tcW w:w="3192" w:type="dxa"/>
          <w:shd w:val="clear" w:color="auto" w:fill="auto"/>
        </w:tcPr>
        <w:p w:rsidR="00FD15FB" w:rsidRPr="00797C53" w:rsidRDefault="00FD15FB" w:rsidP="000F0C8D">
          <w:pPr>
            <w:pStyle w:val="Footer"/>
            <w:tabs>
              <w:tab w:val="clear" w:pos="4320"/>
              <w:tab w:val="clear" w:pos="8640"/>
              <w:tab w:val="center" w:pos="4680"/>
              <w:tab w:val="right" w:pos="9360"/>
            </w:tabs>
            <w:rPr>
              <w:rStyle w:val="PageNumber"/>
              <w:rFonts w:ascii="Arial" w:hAnsi="Arial" w:cs="Arial"/>
              <w:sz w:val="18"/>
              <w:szCs w:val="18"/>
              <w:lang w:val="en-US"/>
            </w:rPr>
          </w:pPr>
          <w:r w:rsidRPr="00797C53">
            <w:rPr>
              <w:rStyle w:val="PageNumber"/>
              <w:rFonts w:ascii="Arial" w:hAnsi="Arial" w:cs="Arial"/>
              <w:sz w:val="18"/>
              <w:szCs w:val="18"/>
              <w:lang w:val="en-US"/>
            </w:rPr>
            <w:t>RCW 11.130.225</w:t>
          </w:r>
        </w:p>
        <w:p w:rsidR="00FD15FB" w:rsidRPr="00797C53" w:rsidRDefault="00FD15FB" w:rsidP="00DB2558">
          <w:pPr>
            <w:tabs>
              <w:tab w:val="center" w:pos="4680"/>
            </w:tabs>
            <w:spacing w:after="0"/>
            <w:rPr>
              <w:rStyle w:val="PageNumber"/>
              <w:rFonts w:ascii="Arial" w:hAnsi="Arial" w:cs="Arial"/>
              <w:i/>
              <w:sz w:val="18"/>
              <w:szCs w:val="18"/>
            </w:rPr>
          </w:pPr>
          <w:r w:rsidRPr="00797C53">
            <w:rPr>
              <w:rStyle w:val="PageNumber"/>
              <w:rFonts w:ascii="Arial" w:hAnsi="Arial" w:cs="Arial"/>
              <w:i/>
              <w:sz w:val="18"/>
              <w:szCs w:val="18"/>
            </w:rPr>
            <w:t>(01/2021)</w:t>
          </w:r>
        </w:p>
        <w:p w:rsidR="00FD15FB" w:rsidRPr="00767B89" w:rsidRDefault="00FD15FB" w:rsidP="00DB2558">
          <w:pPr>
            <w:tabs>
              <w:tab w:val="center" w:pos="4680"/>
            </w:tabs>
            <w:spacing w:after="0"/>
            <w:rPr>
              <w:rFonts w:ascii="Arial" w:hAnsi="Arial" w:cs="Arial"/>
              <w:b/>
              <w:sz w:val="18"/>
              <w:szCs w:val="18"/>
            </w:rPr>
          </w:pPr>
          <w:r w:rsidRPr="00767B89">
            <w:rPr>
              <w:rFonts w:ascii="Arial" w:hAnsi="Arial" w:cs="Arial"/>
              <w:b/>
              <w:sz w:val="18"/>
              <w:szCs w:val="18"/>
            </w:rPr>
            <w:t>GDN M 201</w:t>
          </w:r>
        </w:p>
      </w:tc>
      <w:tc>
        <w:tcPr>
          <w:tcW w:w="3192" w:type="dxa"/>
          <w:shd w:val="clear" w:color="auto" w:fill="auto"/>
        </w:tcPr>
        <w:p w:rsidR="00FD15FB" w:rsidRPr="00FD15FB" w:rsidRDefault="00FD15FB" w:rsidP="000F0C8D">
          <w:pPr>
            <w:pStyle w:val="Footer"/>
            <w:tabs>
              <w:tab w:val="clear" w:pos="4320"/>
              <w:tab w:val="clear" w:pos="8640"/>
              <w:tab w:val="center" w:pos="4680"/>
              <w:tab w:val="right" w:pos="9360"/>
            </w:tabs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hAnsi="Arial" w:cs="Arial"/>
              <w:sz w:val="18"/>
              <w:szCs w:val="18"/>
            </w:rPr>
            <w:t>Notice Attachment</w:t>
          </w:r>
        </w:p>
        <w:p w:rsidR="00FD15FB" w:rsidRPr="00FD15FB" w:rsidRDefault="00FD15FB" w:rsidP="00FD15FB">
          <w:pPr>
            <w:pStyle w:val="Footer"/>
            <w:tabs>
              <w:tab w:val="clear" w:pos="4320"/>
              <w:tab w:val="clear" w:pos="8640"/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 w:rsidRPr="00797C53">
            <w:rPr>
              <w:rStyle w:val="PageNumber"/>
              <w:rFonts w:ascii="Arial" w:hAnsi="Arial" w:cs="Arial"/>
              <w:sz w:val="18"/>
              <w:szCs w:val="18"/>
            </w:rPr>
            <w:t>p.</w:t>
          </w:r>
          <w:r w:rsidRPr="00797C53">
            <w:rPr>
              <w:rStyle w:val="PageNumber"/>
              <w:rFonts w:ascii="Arial" w:hAnsi="Arial" w:cs="Arial"/>
              <w:b/>
              <w:sz w:val="18"/>
              <w:szCs w:val="18"/>
            </w:rPr>
            <w:t xml:space="preserve"> </w:t>
          </w:r>
          <w:r>
            <w:rPr>
              <w:rStyle w:val="PageNumber"/>
              <w:rFonts w:ascii="Arial" w:hAnsi="Arial" w:cs="Arial"/>
              <w:b/>
              <w:sz w:val="18"/>
              <w:szCs w:val="18"/>
              <w:lang w:val="en-US"/>
            </w:rPr>
            <w:t xml:space="preserve">1 </w:t>
          </w:r>
          <w:r>
            <w:rPr>
              <w:rStyle w:val="PageNumber"/>
              <w:rFonts w:ascii="Arial" w:hAnsi="Arial" w:cs="Arial"/>
              <w:sz w:val="18"/>
              <w:szCs w:val="18"/>
            </w:rPr>
            <w:t xml:space="preserve">of </w:t>
          </w:r>
          <w:r w:rsidRPr="00FD15FB">
            <w:rPr>
              <w:rStyle w:val="PageNumber"/>
              <w:rFonts w:ascii="Arial" w:hAnsi="Arial" w:cs="Arial"/>
              <w:b/>
              <w:sz w:val="18"/>
              <w:szCs w:val="18"/>
              <w:lang w:val="en-US"/>
            </w:rPr>
            <w:t>1</w:t>
          </w:r>
        </w:p>
      </w:tc>
      <w:tc>
        <w:tcPr>
          <w:tcW w:w="3192" w:type="dxa"/>
          <w:shd w:val="clear" w:color="auto" w:fill="auto"/>
        </w:tcPr>
        <w:p w:rsidR="00FD15FB" w:rsidRPr="00797C53" w:rsidRDefault="00FD15FB" w:rsidP="000F0C8D">
          <w:pPr>
            <w:pStyle w:val="Footer"/>
            <w:tabs>
              <w:tab w:val="clear" w:pos="4320"/>
              <w:tab w:val="clear" w:pos="8640"/>
              <w:tab w:val="center" w:pos="4680"/>
              <w:tab w:val="right" w:pos="9360"/>
            </w:tabs>
            <w:rPr>
              <w:rFonts w:ascii="Arial" w:hAnsi="Arial" w:cs="Arial"/>
              <w:sz w:val="18"/>
              <w:szCs w:val="18"/>
            </w:rPr>
          </w:pPr>
        </w:p>
      </w:tc>
    </w:tr>
  </w:tbl>
  <w:p w:rsidR="00FD15FB" w:rsidRPr="00797C53" w:rsidRDefault="00FD15FB" w:rsidP="005C6AAB">
    <w:pPr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8FC" w:rsidRDefault="007F58FC">
      <w:pPr>
        <w:spacing w:after="0"/>
      </w:pPr>
      <w:r>
        <w:separator/>
      </w:r>
    </w:p>
  </w:footnote>
  <w:footnote w:type="continuationSeparator" w:id="0">
    <w:p w:rsidR="007F58FC" w:rsidRDefault="007F58F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032" w:rsidRDefault="00C500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032" w:rsidRDefault="00C500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032" w:rsidRDefault="00C500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688AE08"/>
    <w:lvl w:ilvl="0">
      <w:start w:val="1"/>
      <w:numFmt w:val="bullet"/>
      <w:pStyle w:val="PlaceholderText1"/>
      <w:lvlText w:val=""/>
      <w:lvlJc w:val="left"/>
      <w:pPr>
        <w:tabs>
          <w:tab w:val="num" w:pos="450"/>
        </w:tabs>
        <w:ind w:left="450"/>
      </w:pPr>
      <w:rPr>
        <w:rFonts w:ascii="Symbol" w:hAnsi="Symbol" w:hint="default"/>
      </w:rPr>
    </w:lvl>
    <w:lvl w:ilvl="1">
      <w:start w:val="1"/>
      <w:numFmt w:val="bullet"/>
      <w:pStyle w:val="NoSpacing"/>
      <w:lvlText w:val=""/>
      <w:lvlJc w:val="left"/>
      <w:pPr>
        <w:tabs>
          <w:tab w:val="num" w:pos="1170"/>
        </w:tabs>
        <w:ind w:left="1530" w:hanging="360"/>
      </w:pPr>
      <w:rPr>
        <w:rFonts w:ascii="Symbol" w:hAnsi="Symbol" w:hint="default"/>
      </w:rPr>
    </w:lvl>
    <w:lvl w:ilvl="2">
      <w:start w:val="1"/>
      <w:numFmt w:val="bullet"/>
      <w:pStyle w:val="LightShading1"/>
      <w:lvlText w:val="o"/>
      <w:lvlJc w:val="left"/>
      <w:pPr>
        <w:tabs>
          <w:tab w:val="num" w:pos="1890"/>
        </w:tabs>
        <w:ind w:left="2250" w:hanging="360"/>
      </w:pPr>
      <w:rPr>
        <w:rFonts w:ascii="Courier New" w:hAnsi="Courier New" w:hint="default"/>
      </w:rPr>
    </w:lvl>
    <w:lvl w:ilvl="3">
      <w:start w:val="1"/>
      <w:numFmt w:val="bullet"/>
      <w:pStyle w:val="LightList1"/>
      <w:lvlText w:val=""/>
      <w:lvlJc w:val="left"/>
      <w:pPr>
        <w:tabs>
          <w:tab w:val="num" w:pos="2610"/>
        </w:tabs>
        <w:ind w:left="2970" w:hanging="360"/>
      </w:pPr>
      <w:rPr>
        <w:rFonts w:ascii="Wingdings" w:hAnsi="Wingdings" w:hint="default"/>
      </w:rPr>
    </w:lvl>
    <w:lvl w:ilvl="4">
      <w:start w:val="1"/>
      <w:numFmt w:val="bullet"/>
      <w:pStyle w:val="LightGrid1"/>
      <w:lvlText w:val=""/>
      <w:lvlJc w:val="left"/>
      <w:pPr>
        <w:tabs>
          <w:tab w:val="num" w:pos="3330"/>
        </w:tabs>
        <w:ind w:left="3690" w:hanging="360"/>
      </w:pPr>
      <w:rPr>
        <w:rFonts w:ascii="Wingdings" w:hAnsi="Wingdings" w:hint="default"/>
      </w:rPr>
    </w:lvl>
    <w:lvl w:ilvl="5">
      <w:start w:val="1"/>
      <w:numFmt w:val="bullet"/>
      <w:pStyle w:val="MediumShading11"/>
      <w:lvlText w:val=""/>
      <w:lvlJc w:val="left"/>
      <w:pPr>
        <w:tabs>
          <w:tab w:val="num" w:pos="4050"/>
        </w:tabs>
        <w:ind w:left="4410" w:hanging="360"/>
      </w:pPr>
      <w:rPr>
        <w:rFonts w:ascii="Symbol" w:hAnsi="Symbol" w:hint="default"/>
      </w:rPr>
    </w:lvl>
    <w:lvl w:ilvl="6">
      <w:start w:val="1"/>
      <w:numFmt w:val="bullet"/>
      <w:pStyle w:val="MediumShading21"/>
      <w:lvlText w:val="o"/>
      <w:lvlJc w:val="left"/>
      <w:pPr>
        <w:tabs>
          <w:tab w:val="num" w:pos="4770"/>
        </w:tabs>
        <w:ind w:left="5130" w:hanging="360"/>
      </w:pPr>
      <w:rPr>
        <w:rFonts w:ascii="Courier New" w:hAnsi="Courier New" w:hint="default"/>
      </w:rPr>
    </w:lvl>
    <w:lvl w:ilvl="7">
      <w:start w:val="1"/>
      <w:numFmt w:val="bullet"/>
      <w:pStyle w:val="MediumList11"/>
      <w:lvlText w:val=""/>
      <w:lvlJc w:val="left"/>
      <w:pPr>
        <w:tabs>
          <w:tab w:val="num" w:pos="5490"/>
        </w:tabs>
        <w:ind w:left="5850" w:hanging="360"/>
      </w:pPr>
      <w:rPr>
        <w:rFonts w:ascii="Wingdings" w:hAnsi="Wingdings" w:hint="default"/>
      </w:rPr>
    </w:lvl>
    <w:lvl w:ilvl="8">
      <w:start w:val="1"/>
      <w:numFmt w:val="bullet"/>
      <w:pStyle w:val="MediumList21"/>
      <w:lvlText w:val=""/>
      <w:lvlJc w:val="left"/>
      <w:pPr>
        <w:tabs>
          <w:tab w:val="num" w:pos="6210"/>
        </w:tabs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888A8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F30AC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ACAE2C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FA36B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DC067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7B826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440BB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E5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5D4F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86AF3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F5849BB"/>
    <w:multiLevelType w:val="hybridMultilevel"/>
    <w:tmpl w:val="2F2C01B6"/>
    <w:lvl w:ilvl="0" w:tplc="E3EEE6AA">
      <w:start w:val="1"/>
      <w:numFmt w:val="bullet"/>
      <w:pStyle w:val="WABulletLis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2" w15:restartNumberingAfterBreak="0">
    <w:nsid w:val="10524AFC"/>
    <w:multiLevelType w:val="hybridMultilevel"/>
    <w:tmpl w:val="118A4BD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00C32C3"/>
    <w:multiLevelType w:val="hybridMultilevel"/>
    <w:tmpl w:val="3C7A8580"/>
    <w:lvl w:ilvl="0" w:tplc="C846D880">
      <w:start w:val="1"/>
      <w:numFmt w:val="bullet"/>
      <w:pStyle w:val="WABigSubhead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21446"/>
    <w:multiLevelType w:val="hybridMultilevel"/>
    <w:tmpl w:val="52EED59C"/>
    <w:lvl w:ilvl="0" w:tplc="7682D492">
      <w:start w:val="1"/>
      <w:numFmt w:val="bullet"/>
      <w:pStyle w:val="WASubBulletList"/>
      <w:lvlText w:val="–"/>
      <w:lvlJc w:val="left"/>
      <w:pPr>
        <w:ind w:left="540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0456B"/>
    <w:multiLevelType w:val="hybridMultilevel"/>
    <w:tmpl w:val="BA3868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44A34"/>
    <w:multiLevelType w:val="hybridMultilevel"/>
    <w:tmpl w:val="9D6A5370"/>
    <w:lvl w:ilvl="0" w:tplc="ABAC6FBE">
      <w:start w:val="1"/>
      <w:numFmt w:val="decimal"/>
      <w:pStyle w:val="WAItem"/>
      <w:lvlText w:val="%1."/>
      <w:lvlJc w:val="left"/>
      <w:pPr>
        <w:ind w:left="72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637A7"/>
    <w:multiLevelType w:val="hybridMultilevel"/>
    <w:tmpl w:val="73C25C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12312A"/>
    <w:multiLevelType w:val="hybridMultilevel"/>
    <w:tmpl w:val="600417F2"/>
    <w:lvl w:ilvl="0" w:tplc="E9C0190E">
      <w:start w:val="3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15B3C"/>
    <w:multiLevelType w:val="hybridMultilevel"/>
    <w:tmpl w:val="CDACDD42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0" w15:restartNumberingAfterBreak="0">
    <w:nsid w:val="577E3413"/>
    <w:multiLevelType w:val="hybridMultilevel"/>
    <w:tmpl w:val="FD5EC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91720"/>
    <w:multiLevelType w:val="hybridMultilevel"/>
    <w:tmpl w:val="B8C034B0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6FB7092E"/>
    <w:multiLevelType w:val="hybridMultilevel"/>
    <w:tmpl w:val="2EE0C274"/>
    <w:lvl w:ilvl="0" w:tplc="0409000F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3" w15:restartNumberingAfterBreak="0">
    <w:nsid w:val="73387DA2"/>
    <w:multiLevelType w:val="hybridMultilevel"/>
    <w:tmpl w:val="26503F8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Helvetica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Helvetica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Helvetica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4" w15:restartNumberingAfterBreak="0">
    <w:nsid w:val="77FF5308"/>
    <w:multiLevelType w:val="hybridMultilevel"/>
    <w:tmpl w:val="382A000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2"/>
  </w:num>
  <w:num w:numId="4">
    <w:abstractNumId w:val="1"/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13"/>
  </w:num>
  <w:num w:numId="14">
    <w:abstractNumId w:val="11"/>
  </w:num>
  <w:num w:numId="15">
    <w:abstractNumId w:val="16"/>
  </w:num>
  <w:num w:numId="16">
    <w:abstractNumId w:val="14"/>
  </w:num>
  <w:num w:numId="17">
    <w:abstractNumId w:val="18"/>
  </w:num>
  <w:num w:numId="18">
    <w:abstractNumId w:val="22"/>
  </w:num>
  <w:num w:numId="19">
    <w:abstractNumId w:val="21"/>
  </w:num>
  <w:num w:numId="20">
    <w:abstractNumId w:val="19"/>
  </w:num>
  <w:num w:numId="21">
    <w:abstractNumId w:val="20"/>
  </w:num>
  <w:num w:numId="22">
    <w:abstractNumId w:val="15"/>
  </w:num>
  <w:num w:numId="23">
    <w:abstractNumId w:val="12"/>
  </w:num>
  <w:num w:numId="24">
    <w:abstractNumId w:val="24"/>
  </w:num>
  <w:num w:numId="25">
    <w:abstractNumId w:val="2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removePersonalInformation/>
  <w:removeDateAndTime/>
  <w:embedSystemFonts/>
  <w:proofState w:grammar="clean"/>
  <w:doNotTrackMoves/>
  <w:defaultTabStop w:val="36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0943"/>
    <w:rsid w:val="00015188"/>
    <w:rsid w:val="00017B76"/>
    <w:rsid w:val="00023D88"/>
    <w:rsid w:val="00044450"/>
    <w:rsid w:val="000534E9"/>
    <w:rsid w:val="000575A6"/>
    <w:rsid w:val="00080CC2"/>
    <w:rsid w:val="0008139C"/>
    <w:rsid w:val="00085101"/>
    <w:rsid w:val="000F0C8D"/>
    <w:rsid w:val="00110655"/>
    <w:rsid w:val="001216FD"/>
    <w:rsid w:val="001358C7"/>
    <w:rsid w:val="001361CF"/>
    <w:rsid w:val="0015143D"/>
    <w:rsid w:val="001672B9"/>
    <w:rsid w:val="00193153"/>
    <w:rsid w:val="001B2C06"/>
    <w:rsid w:val="001B3804"/>
    <w:rsid w:val="001B6B49"/>
    <w:rsid w:val="001C2291"/>
    <w:rsid w:val="001D5FBE"/>
    <w:rsid w:val="001D7D60"/>
    <w:rsid w:val="001E0A5E"/>
    <w:rsid w:val="001E4CED"/>
    <w:rsid w:val="001E50BC"/>
    <w:rsid w:val="001F2B74"/>
    <w:rsid w:val="001F5FE8"/>
    <w:rsid w:val="00206FC8"/>
    <w:rsid w:val="0021710A"/>
    <w:rsid w:val="00250EBF"/>
    <w:rsid w:val="00292999"/>
    <w:rsid w:val="0029375C"/>
    <w:rsid w:val="00294E69"/>
    <w:rsid w:val="002A1BB4"/>
    <w:rsid w:val="002B04DE"/>
    <w:rsid w:val="002B575A"/>
    <w:rsid w:val="002B6131"/>
    <w:rsid w:val="002D1138"/>
    <w:rsid w:val="002E6738"/>
    <w:rsid w:val="00313C41"/>
    <w:rsid w:val="00320E45"/>
    <w:rsid w:val="00324710"/>
    <w:rsid w:val="003361C8"/>
    <w:rsid w:val="00354046"/>
    <w:rsid w:val="00357780"/>
    <w:rsid w:val="00377E9C"/>
    <w:rsid w:val="00390C50"/>
    <w:rsid w:val="00396921"/>
    <w:rsid w:val="003A1679"/>
    <w:rsid w:val="003A2E4E"/>
    <w:rsid w:val="003B684C"/>
    <w:rsid w:val="003C7352"/>
    <w:rsid w:val="003E3E6A"/>
    <w:rsid w:val="003F00B4"/>
    <w:rsid w:val="003F314A"/>
    <w:rsid w:val="003F3C2A"/>
    <w:rsid w:val="00400C64"/>
    <w:rsid w:val="004054CE"/>
    <w:rsid w:val="00405BAE"/>
    <w:rsid w:val="00437692"/>
    <w:rsid w:val="00441AE5"/>
    <w:rsid w:val="00445D55"/>
    <w:rsid w:val="00452785"/>
    <w:rsid w:val="0046651F"/>
    <w:rsid w:val="00477430"/>
    <w:rsid w:val="00483B79"/>
    <w:rsid w:val="00483DC2"/>
    <w:rsid w:val="004A39B6"/>
    <w:rsid w:val="004A3D23"/>
    <w:rsid w:val="004B4C8C"/>
    <w:rsid w:val="004C7C17"/>
    <w:rsid w:val="004D0292"/>
    <w:rsid w:val="004E75DE"/>
    <w:rsid w:val="004F2A23"/>
    <w:rsid w:val="004F2D0B"/>
    <w:rsid w:val="00500822"/>
    <w:rsid w:val="00505EF5"/>
    <w:rsid w:val="00516BF5"/>
    <w:rsid w:val="00527ADA"/>
    <w:rsid w:val="00546A52"/>
    <w:rsid w:val="005526E2"/>
    <w:rsid w:val="00554626"/>
    <w:rsid w:val="00562676"/>
    <w:rsid w:val="005627A7"/>
    <w:rsid w:val="0057591C"/>
    <w:rsid w:val="00596429"/>
    <w:rsid w:val="005A519F"/>
    <w:rsid w:val="005A6124"/>
    <w:rsid w:val="005C1382"/>
    <w:rsid w:val="005C6AAB"/>
    <w:rsid w:val="005D1B58"/>
    <w:rsid w:val="005D48A9"/>
    <w:rsid w:val="005F2AB2"/>
    <w:rsid w:val="005F34BD"/>
    <w:rsid w:val="005F4D5D"/>
    <w:rsid w:val="00601DEA"/>
    <w:rsid w:val="006048BA"/>
    <w:rsid w:val="00655015"/>
    <w:rsid w:val="00662163"/>
    <w:rsid w:val="006624E1"/>
    <w:rsid w:val="00666D6C"/>
    <w:rsid w:val="00667668"/>
    <w:rsid w:val="00680AB6"/>
    <w:rsid w:val="006C18E5"/>
    <w:rsid w:val="006C7810"/>
    <w:rsid w:val="006F4DBE"/>
    <w:rsid w:val="006F6FA3"/>
    <w:rsid w:val="007122C2"/>
    <w:rsid w:val="007213DC"/>
    <w:rsid w:val="00723007"/>
    <w:rsid w:val="00724F02"/>
    <w:rsid w:val="00737BE5"/>
    <w:rsid w:val="00746C3A"/>
    <w:rsid w:val="00752FE8"/>
    <w:rsid w:val="00765685"/>
    <w:rsid w:val="00767B89"/>
    <w:rsid w:val="00767EBB"/>
    <w:rsid w:val="007841D4"/>
    <w:rsid w:val="007922BB"/>
    <w:rsid w:val="00797C53"/>
    <w:rsid w:val="007B11EE"/>
    <w:rsid w:val="007B6DEA"/>
    <w:rsid w:val="007B71FC"/>
    <w:rsid w:val="007C36BA"/>
    <w:rsid w:val="007E1B49"/>
    <w:rsid w:val="007E3594"/>
    <w:rsid w:val="007F38DA"/>
    <w:rsid w:val="007F58FC"/>
    <w:rsid w:val="007F7385"/>
    <w:rsid w:val="008030A4"/>
    <w:rsid w:val="00804F39"/>
    <w:rsid w:val="008075D1"/>
    <w:rsid w:val="00837937"/>
    <w:rsid w:val="00845186"/>
    <w:rsid w:val="0085076F"/>
    <w:rsid w:val="008667E9"/>
    <w:rsid w:val="00875D36"/>
    <w:rsid w:val="0088576C"/>
    <w:rsid w:val="008B0520"/>
    <w:rsid w:val="008B227B"/>
    <w:rsid w:val="008B4AD2"/>
    <w:rsid w:val="008B65C9"/>
    <w:rsid w:val="008D726B"/>
    <w:rsid w:val="008E69B9"/>
    <w:rsid w:val="008F4AAA"/>
    <w:rsid w:val="009056E1"/>
    <w:rsid w:val="0091087E"/>
    <w:rsid w:val="00924B22"/>
    <w:rsid w:val="00946997"/>
    <w:rsid w:val="009507D9"/>
    <w:rsid w:val="009646B8"/>
    <w:rsid w:val="00970E58"/>
    <w:rsid w:val="00974431"/>
    <w:rsid w:val="00975932"/>
    <w:rsid w:val="009A7134"/>
    <w:rsid w:val="009B5B6B"/>
    <w:rsid w:val="009B66AF"/>
    <w:rsid w:val="009C00F3"/>
    <w:rsid w:val="009D2CCC"/>
    <w:rsid w:val="009D6C37"/>
    <w:rsid w:val="009D7016"/>
    <w:rsid w:val="009D714B"/>
    <w:rsid w:val="009E28B2"/>
    <w:rsid w:val="009E7CCE"/>
    <w:rsid w:val="009F798C"/>
    <w:rsid w:val="00A060E9"/>
    <w:rsid w:val="00A12E86"/>
    <w:rsid w:val="00A241E7"/>
    <w:rsid w:val="00A50046"/>
    <w:rsid w:val="00A87646"/>
    <w:rsid w:val="00A968AD"/>
    <w:rsid w:val="00AA6784"/>
    <w:rsid w:val="00AB2D82"/>
    <w:rsid w:val="00AB33B3"/>
    <w:rsid w:val="00AB7459"/>
    <w:rsid w:val="00AC4132"/>
    <w:rsid w:val="00AC4264"/>
    <w:rsid w:val="00AC595E"/>
    <w:rsid w:val="00AD3F7B"/>
    <w:rsid w:val="00AE12E8"/>
    <w:rsid w:val="00AF7A17"/>
    <w:rsid w:val="00B140D4"/>
    <w:rsid w:val="00B24DC0"/>
    <w:rsid w:val="00B321CA"/>
    <w:rsid w:val="00B37388"/>
    <w:rsid w:val="00B45D89"/>
    <w:rsid w:val="00B5711F"/>
    <w:rsid w:val="00B6066C"/>
    <w:rsid w:val="00BA1CE5"/>
    <w:rsid w:val="00BB7687"/>
    <w:rsid w:val="00BC0BD8"/>
    <w:rsid w:val="00BC3FC3"/>
    <w:rsid w:val="00BC420B"/>
    <w:rsid w:val="00BE32F0"/>
    <w:rsid w:val="00BF1AF1"/>
    <w:rsid w:val="00C15A2D"/>
    <w:rsid w:val="00C21961"/>
    <w:rsid w:val="00C271B3"/>
    <w:rsid w:val="00C45300"/>
    <w:rsid w:val="00C50032"/>
    <w:rsid w:val="00C50DAA"/>
    <w:rsid w:val="00C60943"/>
    <w:rsid w:val="00C64E1D"/>
    <w:rsid w:val="00C81F47"/>
    <w:rsid w:val="00C9421A"/>
    <w:rsid w:val="00C949F3"/>
    <w:rsid w:val="00CA2FF9"/>
    <w:rsid w:val="00CA72DB"/>
    <w:rsid w:val="00CC12E9"/>
    <w:rsid w:val="00CD449C"/>
    <w:rsid w:val="00CD634C"/>
    <w:rsid w:val="00CE09EE"/>
    <w:rsid w:val="00CE642B"/>
    <w:rsid w:val="00CF2EDF"/>
    <w:rsid w:val="00D02BC5"/>
    <w:rsid w:val="00D15590"/>
    <w:rsid w:val="00D27722"/>
    <w:rsid w:val="00D558E9"/>
    <w:rsid w:val="00D6311A"/>
    <w:rsid w:val="00D72E8C"/>
    <w:rsid w:val="00D752C9"/>
    <w:rsid w:val="00D828B0"/>
    <w:rsid w:val="00DA06DD"/>
    <w:rsid w:val="00DB2558"/>
    <w:rsid w:val="00DF18C9"/>
    <w:rsid w:val="00E0136D"/>
    <w:rsid w:val="00E17B73"/>
    <w:rsid w:val="00E432C4"/>
    <w:rsid w:val="00E612AD"/>
    <w:rsid w:val="00E65984"/>
    <w:rsid w:val="00E75939"/>
    <w:rsid w:val="00E93B4D"/>
    <w:rsid w:val="00EA1A46"/>
    <w:rsid w:val="00F00EB2"/>
    <w:rsid w:val="00F131F5"/>
    <w:rsid w:val="00F30F9A"/>
    <w:rsid w:val="00F32567"/>
    <w:rsid w:val="00F37D0C"/>
    <w:rsid w:val="00F614A1"/>
    <w:rsid w:val="00F714BD"/>
    <w:rsid w:val="00F80233"/>
    <w:rsid w:val="00F83F50"/>
    <w:rsid w:val="00F85A2C"/>
    <w:rsid w:val="00F9594A"/>
    <w:rsid w:val="00F9698C"/>
    <w:rsid w:val="00FA366E"/>
    <w:rsid w:val="00FA69D7"/>
    <w:rsid w:val="00FC39B9"/>
    <w:rsid w:val="00FC3F9F"/>
    <w:rsid w:val="00FD15FB"/>
    <w:rsid w:val="00FD40D6"/>
    <w:rsid w:val="00FF2347"/>
    <w:rsid w:val="00FF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Colorful List Accent 1" w:uiPriority="34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D7B2E"/>
    <w:pPr>
      <w:spacing w:after="200"/>
    </w:pPr>
    <w:rPr>
      <w:rFonts w:eastAsia="MS Mincho"/>
      <w:sz w:val="24"/>
      <w:szCs w:val="24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laceholderText1">
    <w:name w:val="Placeholder Text1"/>
    <w:basedOn w:val="Normal"/>
    <w:rsid w:val="00C60943"/>
    <w:pPr>
      <w:keepNext/>
      <w:numPr>
        <w:numId w:val="1"/>
      </w:numPr>
      <w:spacing w:after="0"/>
      <w:contextualSpacing/>
      <w:outlineLvl w:val="0"/>
    </w:pPr>
    <w:rPr>
      <w:rFonts w:ascii="Verdana" w:eastAsia="MS Gothic" w:hAnsi="Verdana"/>
    </w:rPr>
  </w:style>
  <w:style w:type="paragraph" w:styleId="NoSpacing">
    <w:name w:val="No Spacing"/>
    <w:basedOn w:val="Normal"/>
    <w:qFormat/>
    <w:rsid w:val="00C60943"/>
    <w:pPr>
      <w:keepNext/>
      <w:numPr>
        <w:ilvl w:val="1"/>
        <w:numId w:val="1"/>
      </w:numPr>
      <w:spacing w:after="0"/>
      <w:contextualSpacing/>
      <w:outlineLvl w:val="1"/>
    </w:pPr>
    <w:rPr>
      <w:rFonts w:ascii="Verdana" w:eastAsia="MS Gothic" w:hAnsi="Verdana"/>
    </w:rPr>
  </w:style>
  <w:style w:type="paragraph" w:customStyle="1" w:styleId="LightShading1">
    <w:name w:val="Light Shading1"/>
    <w:basedOn w:val="Normal"/>
    <w:rsid w:val="00C60943"/>
    <w:pPr>
      <w:keepNext/>
      <w:numPr>
        <w:ilvl w:val="2"/>
        <w:numId w:val="1"/>
      </w:numPr>
      <w:spacing w:after="0"/>
      <w:contextualSpacing/>
      <w:outlineLvl w:val="2"/>
    </w:pPr>
    <w:rPr>
      <w:rFonts w:ascii="Verdana" w:eastAsia="MS Gothic" w:hAnsi="Verdana"/>
    </w:rPr>
  </w:style>
  <w:style w:type="paragraph" w:customStyle="1" w:styleId="LightList1">
    <w:name w:val="Light List1"/>
    <w:basedOn w:val="Normal"/>
    <w:rsid w:val="00C60943"/>
    <w:pPr>
      <w:keepNext/>
      <w:numPr>
        <w:ilvl w:val="3"/>
        <w:numId w:val="1"/>
      </w:numPr>
      <w:spacing w:after="0"/>
      <w:contextualSpacing/>
      <w:outlineLvl w:val="3"/>
    </w:pPr>
    <w:rPr>
      <w:rFonts w:ascii="Verdana" w:eastAsia="MS Gothic" w:hAnsi="Verdana"/>
    </w:rPr>
  </w:style>
  <w:style w:type="paragraph" w:customStyle="1" w:styleId="LightGrid1">
    <w:name w:val="Light Grid1"/>
    <w:basedOn w:val="Normal"/>
    <w:rsid w:val="00C60943"/>
    <w:pPr>
      <w:keepNext/>
      <w:numPr>
        <w:ilvl w:val="4"/>
        <w:numId w:val="1"/>
      </w:numPr>
      <w:spacing w:after="0"/>
      <w:contextualSpacing/>
      <w:outlineLvl w:val="4"/>
    </w:pPr>
    <w:rPr>
      <w:rFonts w:ascii="Verdana" w:eastAsia="MS Gothic" w:hAnsi="Verdana"/>
    </w:rPr>
  </w:style>
  <w:style w:type="paragraph" w:customStyle="1" w:styleId="MediumShading11">
    <w:name w:val="Medium Shading 11"/>
    <w:basedOn w:val="Normal"/>
    <w:rsid w:val="00C60943"/>
    <w:pPr>
      <w:keepNext/>
      <w:numPr>
        <w:ilvl w:val="5"/>
        <w:numId w:val="1"/>
      </w:numPr>
      <w:spacing w:after="0"/>
      <w:contextualSpacing/>
      <w:outlineLvl w:val="5"/>
    </w:pPr>
    <w:rPr>
      <w:rFonts w:ascii="Verdana" w:eastAsia="MS Gothic" w:hAnsi="Verdana"/>
    </w:rPr>
  </w:style>
  <w:style w:type="paragraph" w:customStyle="1" w:styleId="MediumShading21">
    <w:name w:val="Medium Shading 21"/>
    <w:basedOn w:val="Normal"/>
    <w:rsid w:val="00C60943"/>
    <w:pPr>
      <w:keepNext/>
      <w:numPr>
        <w:ilvl w:val="6"/>
        <w:numId w:val="1"/>
      </w:numPr>
      <w:spacing w:after="0"/>
      <w:contextualSpacing/>
      <w:outlineLvl w:val="6"/>
    </w:pPr>
    <w:rPr>
      <w:rFonts w:ascii="Verdana" w:eastAsia="MS Gothic" w:hAnsi="Verdana"/>
    </w:rPr>
  </w:style>
  <w:style w:type="paragraph" w:customStyle="1" w:styleId="MediumList11">
    <w:name w:val="Medium List 11"/>
    <w:basedOn w:val="Normal"/>
    <w:rsid w:val="00C60943"/>
    <w:pPr>
      <w:keepNext/>
      <w:numPr>
        <w:ilvl w:val="7"/>
        <w:numId w:val="1"/>
      </w:numPr>
      <w:spacing w:after="0"/>
      <w:contextualSpacing/>
      <w:outlineLvl w:val="7"/>
    </w:pPr>
    <w:rPr>
      <w:rFonts w:ascii="Verdana" w:eastAsia="MS Gothic" w:hAnsi="Verdana"/>
    </w:rPr>
  </w:style>
  <w:style w:type="paragraph" w:customStyle="1" w:styleId="MediumList21">
    <w:name w:val="Medium List 21"/>
    <w:basedOn w:val="Normal"/>
    <w:rsid w:val="00C60943"/>
    <w:pPr>
      <w:keepNext/>
      <w:numPr>
        <w:ilvl w:val="8"/>
        <w:numId w:val="1"/>
      </w:numPr>
      <w:spacing w:after="0"/>
      <w:contextualSpacing/>
      <w:outlineLvl w:val="8"/>
    </w:pPr>
    <w:rPr>
      <w:rFonts w:ascii="Verdana" w:eastAsia="MS Gothic" w:hAnsi="Verdana"/>
    </w:rPr>
  </w:style>
  <w:style w:type="paragraph" w:styleId="Header">
    <w:name w:val="header"/>
    <w:basedOn w:val="Normal"/>
    <w:link w:val="HeaderChar"/>
    <w:uiPriority w:val="99"/>
    <w:rsid w:val="00C60943"/>
    <w:pPr>
      <w:tabs>
        <w:tab w:val="center" w:pos="4320"/>
        <w:tab w:val="right" w:pos="8640"/>
      </w:tabs>
      <w:spacing w:after="0"/>
    </w:pPr>
    <w:rPr>
      <w:sz w:val="20"/>
      <w:szCs w:val="20"/>
      <w:lang w:val="x-none"/>
    </w:rPr>
  </w:style>
  <w:style w:type="character" w:customStyle="1" w:styleId="HeaderChar">
    <w:name w:val="Header Char"/>
    <w:link w:val="Header"/>
    <w:uiPriority w:val="99"/>
    <w:locked/>
    <w:rsid w:val="00C60943"/>
    <w:rPr>
      <w:rFonts w:ascii="Cambria" w:eastAsia="MS Mincho" w:hAnsi="Cambria" w:cs="Times New Roman"/>
      <w:lang w:val="x-none" w:eastAsia="ja-JP"/>
    </w:rPr>
  </w:style>
  <w:style w:type="paragraph" w:styleId="Footer">
    <w:name w:val="footer"/>
    <w:basedOn w:val="Normal"/>
    <w:link w:val="FooterChar"/>
    <w:rsid w:val="00C60943"/>
    <w:pPr>
      <w:tabs>
        <w:tab w:val="center" w:pos="4320"/>
        <w:tab w:val="right" w:pos="8640"/>
      </w:tabs>
      <w:spacing w:after="0"/>
    </w:pPr>
    <w:rPr>
      <w:sz w:val="20"/>
      <w:szCs w:val="20"/>
      <w:lang w:val="x-none"/>
    </w:rPr>
  </w:style>
  <w:style w:type="character" w:customStyle="1" w:styleId="FooterChar">
    <w:name w:val="Footer Char"/>
    <w:link w:val="Footer"/>
    <w:locked/>
    <w:rsid w:val="00C60943"/>
    <w:rPr>
      <w:rFonts w:ascii="Cambria" w:eastAsia="MS Mincho" w:hAnsi="Cambria" w:cs="Times New Roman"/>
      <w:lang w:val="x-none" w:eastAsia="ja-JP"/>
    </w:rPr>
  </w:style>
  <w:style w:type="character" w:styleId="PageNumber">
    <w:name w:val="page number"/>
    <w:semiHidden/>
    <w:rsid w:val="00C60943"/>
    <w:rPr>
      <w:rFonts w:cs="Times New Roman"/>
    </w:rPr>
  </w:style>
  <w:style w:type="paragraph" w:styleId="BodyText">
    <w:name w:val="Body Text"/>
    <w:basedOn w:val="Normal"/>
    <w:link w:val="BodyTextChar"/>
    <w:rsid w:val="002E18C7"/>
    <w:pPr>
      <w:overflowPunct w:val="0"/>
      <w:autoSpaceDE w:val="0"/>
      <w:autoSpaceDN w:val="0"/>
      <w:adjustRightInd w:val="0"/>
      <w:spacing w:after="0"/>
      <w:textAlignment w:val="baseline"/>
    </w:pPr>
    <w:rPr>
      <w:rFonts w:ascii="Times New Roman" w:eastAsia="Cambria" w:hAnsi="Times New Roman"/>
      <w:b/>
      <w:szCs w:val="20"/>
      <w:lang w:val="x-none" w:eastAsia="x-none"/>
    </w:rPr>
  </w:style>
  <w:style w:type="character" w:customStyle="1" w:styleId="BodyTextChar">
    <w:name w:val="Body Text Char"/>
    <w:link w:val="BodyText"/>
    <w:locked/>
    <w:rsid w:val="002E18C7"/>
    <w:rPr>
      <w:rFonts w:ascii="Times New Roman" w:hAnsi="Times New Roman" w:cs="Times New Roman"/>
      <w:b/>
      <w:sz w:val="24"/>
    </w:rPr>
  </w:style>
  <w:style w:type="paragraph" w:customStyle="1" w:styleId="ColorfulList-Accent11">
    <w:name w:val="Colorful List - Accent 11"/>
    <w:basedOn w:val="Normal"/>
    <w:uiPriority w:val="34"/>
    <w:qFormat/>
    <w:rsid w:val="002E18C7"/>
    <w:pPr>
      <w:overflowPunct w:val="0"/>
      <w:autoSpaceDE w:val="0"/>
      <w:autoSpaceDN w:val="0"/>
      <w:adjustRightInd w:val="0"/>
      <w:spacing w:after="0"/>
      <w:ind w:left="720"/>
      <w:contextualSpacing/>
      <w:textAlignment w:val="baseline"/>
    </w:pPr>
    <w:rPr>
      <w:rFonts w:ascii="Courier" w:eastAsia="Cambria" w:hAnsi="Courier"/>
      <w:szCs w:val="20"/>
      <w:lang w:eastAsia="en-US"/>
    </w:rPr>
  </w:style>
  <w:style w:type="character" w:styleId="Hyperlink">
    <w:name w:val="Hyperlink"/>
    <w:semiHidden/>
    <w:rsid w:val="002E18C7"/>
    <w:rPr>
      <w:rFonts w:cs="Times New Roman"/>
      <w:color w:val="0000FF"/>
      <w:u w:val="single"/>
    </w:rPr>
  </w:style>
  <w:style w:type="paragraph" w:customStyle="1" w:styleId="Default">
    <w:name w:val="Default"/>
    <w:rsid w:val="002E18C7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</w:rPr>
  </w:style>
  <w:style w:type="table" w:styleId="TableGrid">
    <w:name w:val="Table Grid"/>
    <w:basedOn w:val="TableNormal"/>
    <w:rsid w:val="002E18C7"/>
    <w:rPr>
      <w:rFonts w:eastAsia="MS Mincho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2E18C7"/>
    <w:pPr>
      <w:spacing w:after="0"/>
    </w:pPr>
    <w:rPr>
      <w:rFonts w:ascii="Lucida Grande" w:hAnsi="Lucida Grande"/>
      <w:sz w:val="18"/>
      <w:szCs w:val="20"/>
      <w:lang w:val="x-none"/>
    </w:rPr>
  </w:style>
  <w:style w:type="character" w:customStyle="1" w:styleId="BalloonTextChar">
    <w:name w:val="Balloon Text Char"/>
    <w:link w:val="BalloonText"/>
    <w:semiHidden/>
    <w:locked/>
    <w:rsid w:val="002E18C7"/>
    <w:rPr>
      <w:rFonts w:ascii="Lucida Grande" w:eastAsia="MS Mincho" w:hAnsi="Lucida Grande" w:cs="Times New Roman"/>
      <w:sz w:val="18"/>
      <w:lang w:val="x-none" w:eastAsia="ja-JP"/>
    </w:rPr>
  </w:style>
  <w:style w:type="character" w:styleId="CommentReference">
    <w:name w:val="annotation reference"/>
    <w:uiPriority w:val="99"/>
    <w:rsid w:val="002E18C7"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rsid w:val="002E18C7"/>
    <w:rPr>
      <w:szCs w:val="20"/>
      <w:lang w:val="x-none"/>
    </w:rPr>
  </w:style>
  <w:style w:type="character" w:customStyle="1" w:styleId="CommentTextChar">
    <w:name w:val="Comment Text Char"/>
    <w:link w:val="CommentText"/>
    <w:uiPriority w:val="99"/>
    <w:locked/>
    <w:rsid w:val="002E18C7"/>
    <w:rPr>
      <w:rFonts w:eastAsia="MS Mincho" w:cs="Times New Roman"/>
      <w:sz w:val="24"/>
      <w:lang w:val="x-none" w:eastAsia="ja-JP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E18C7"/>
    <w:rPr>
      <w:b/>
    </w:rPr>
  </w:style>
  <w:style w:type="character" w:customStyle="1" w:styleId="CommentSubjectChar">
    <w:name w:val="Comment Subject Char"/>
    <w:link w:val="CommentSubject"/>
    <w:semiHidden/>
    <w:locked/>
    <w:rsid w:val="002E18C7"/>
    <w:rPr>
      <w:rFonts w:eastAsia="MS Mincho" w:cs="Times New Roman"/>
      <w:b/>
      <w:sz w:val="24"/>
      <w:lang w:val="x-none" w:eastAsia="ja-JP"/>
    </w:rPr>
  </w:style>
  <w:style w:type="paragraph" w:customStyle="1" w:styleId="WAItemTitle">
    <w:name w:val="WA Item Title"/>
    <w:basedOn w:val="Normal"/>
    <w:qFormat/>
    <w:rsid w:val="003A1679"/>
    <w:pPr>
      <w:tabs>
        <w:tab w:val="left" w:pos="540"/>
      </w:tabs>
      <w:spacing w:before="200" w:after="0"/>
    </w:pPr>
    <w:rPr>
      <w:rFonts w:ascii="Arial" w:hAnsi="Arial"/>
      <w:b/>
    </w:rPr>
  </w:style>
  <w:style w:type="paragraph" w:customStyle="1" w:styleId="WABigSubhead">
    <w:name w:val="WA Big Subhead"/>
    <w:next w:val="Normal"/>
    <w:qFormat/>
    <w:rsid w:val="003A1679"/>
    <w:pPr>
      <w:numPr>
        <w:numId w:val="13"/>
      </w:numPr>
      <w:spacing w:before="240"/>
      <w:outlineLvl w:val="0"/>
    </w:pPr>
    <w:rPr>
      <w:rFonts w:ascii="Arial" w:eastAsia="MS Mincho" w:hAnsi="Arial" w:cs="Arial"/>
      <w:b/>
      <w:i/>
      <w:sz w:val="26"/>
      <w:szCs w:val="28"/>
      <w:lang w:eastAsia="ja-JP"/>
    </w:rPr>
  </w:style>
  <w:style w:type="paragraph" w:customStyle="1" w:styleId="WABody6AboveHang">
    <w:name w:val="WA Body 6 Above Hang"/>
    <w:basedOn w:val="Normal"/>
    <w:qFormat/>
    <w:rsid w:val="003A1679"/>
    <w:pPr>
      <w:spacing w:before="120" w:after="0"/>
      <w:ind w:left="900" w:hanging="353"/>
    </w:pPr>
    <w:rPr>
      <w:rFonts w:ascii="Arial" w:hAnsi="Arial" w:cs="Arial"/>
      <w:sz w:val="22"/>
      <w:szCs w:val="22"/>
    </w:rPr>
  </w:style>
  <w:style w:type="paragraph" w:customStyle="1" w:styleId="WAblankline">
    <w:name w:val="WA blank line"/>
    <w:basedOn w:val="WABody6AboveHang"/>
    <w:qFormat/>
    <w:rsid w:val="003A1679"/>
    <w:pPr>
      <w:tabs>
        <w:tab w:val="left" w:pos="9360"/>
      </w:tabs>
      <w:ind w:firstLine="0"/>
    </w:pPr>
    <w:rPr>
      <w:u w:val="single"/>
    </w:rPr>
  </w:style>
  <w:style w:type="paragraph" w:customStyle="1" w:styleId="WABody6above">
    <w:name w:val="WA Body 6 above"/>
    <w:basedOn w:val="Normal"/>
    <w:qFormat/>
    <w:rsid w:val="003A1679"/>
    <w:pPr>
      <w:spacing w:before="120" w:after="0"/>
      <w:ind w:left="907" w:hanging="360"/>
    </w:pPr>
    <w:rPr>
      <w:rFonts w:ascii="Arial" w:hAnsi="Arial" w:cs="Arial"/>
      <w:sz w:val="22"/>
      <w:szCs w:val="22"/>
    </w:rPr>
  </w:style>
  <w:style w:type="paragraph" w:customStyle="1" w:styleId="WABody63flush">
    <w:name w:val="WA Body .63&quot; flush"/>
    <w:basedOn w:val="WABody6above"/>
    <w:next w:val="WABody6above"/>
    <w:qFormat/>
    <w:rsid w:val="003A1679"/>
    <w:pPr>
      <w:ind w:firstLine="0"/>
    </w:pPr>
    <w:rPr>
      <w:spacing w:val="-2"/>
      <w:szCs w:val="20"/>
    </w:rPr>
  </w:style>
  <w:style w:type="paragraph" w:customStyle="1" w:styleId="WABody38flush">
    <w:name w:val="WA Body .38&quot; flush"/>
    <w:basedOn w:val="WABody63flush"/>
    <w:qFormat/>
    <w:rsid w:val="00A87646"/>
    <w:pPr>
      <w:ind w:left="547"/>
    </w:pPr>
  </w:style>
  <w:style w:type="paragraph" w:customStyle="1" w:styleId="WABody4AboveIndented">
    <w:name w:val="WA Body 4 Above Indented"/>
    <w:basedOn w:val="Normal"/>
    <w:qFormat/>
    <w:rsid w:val="003A1679"/>
    <w:pPr>
      <w:tabs>
        <w:tab w:val="left" w:pos="1260"/>
        <w:tab w:val="left" w:pos="5400"/>
      </w:tabs>
      <w:spacing w:before="80" w:after="0"/>
      <w:ind w:left="1260" w:hanging="360"/>
    </w:pPr>
    <w:rPr>
      <w:rFonts w:ascii="Arial" w:hAnsi="Arial" w:cs="Arial"/>
      <w:sz w:val="22"/>
      <w:szCs w:val="22"/>
    </w:rPr>
  </w:style>
  <w:style w:type="paragraph" w:customStyle="1" w:styleId="WABody6AboveNoHang">
    <w:name w:val="WA Body 6 Above No Hang"/>
    <w:qFormat/>
    <w:rsid w:val="003A1679"/>
    <w:pPr>
      <w:ind w:left="540" w:firstLine="7"/>
    </w:pPr>
    <w:rPr>
      <w:rFonts w:ascii="Arial" w:eastAsia="MS Mincho" w:hAnsi="Arial" w:cs="Arial"/>
      <w:sz w:val="22"/>
      <w:szCs w:val="22"/>
      <w:lang w:eastAsia="ja-JP"/>
    </w:rPr>
  </w:style>
  <w:style w:type="paragraph" w:customStyle="1" w:styleId="WABodyDeepIndent">
    <w:name w:val="WA Body Deep Indent"/>
    <w:basedOn w:val="WABody4AboveIndented"/>
    <w:qFormat/>
    <w:rsid w:val="003A1679"/>
    <w:pPr>
      <w:tabs>
        <w:tab w:val="clear" w:pos="1260"/>
        <w:tab w:val="clear" w:pos="5400"/>
        <w:tab w:val="left" w:pos="1620"/>
      </w:tabs>
      <w:ind w:left="1620"/>
    </w:pPr>
  </w:style>
  <w:style w:type="paragraph" w:customStyle="1" w:styleId="WABulletList">
    <w:name w:val="WA Bullet List"/>
    <w:basedOn w:val="Normal"/>
    <w:qFormat/>
    <w:rsid w:val="003A1679"/>
    <w:pPr>
      <w:numPr>
        <w:numId w:val="14"/>
      </w:numPr>
      <w:tabs>
        <w:tab w:val="left" w:pos="1620"/>
      </w:tabs>
      <w:suppressAutoHyphens/>
      <w:spacing w:before="60" w:after="0"/>
    </w:pPr>
    <w:rPr>
      <w:rFonts w:ascii="Arial" w:hAnsi="Arial" w:cs="Arial"/>
      <w:spacing w:val="-2"/>
      <w:sz w:val="22"/>
      <w:szCs w:val="22"/>
    </w:rPr>
  </w:style>
  <w:style w:type="paragraph" w:customStyle="1" w:styleId="WAFormTitle">
    <w:name w:val="WA Form Title"/>
    <w:basedOn w:val="Normal"/>
    <w:qFormat/>
    <w:rsid w:val="003A1679"/>
    <w:pPr>
      <w:tabs>
        <w:tab w:val="center" w:pos="4320"/>
        <w:tab w:val="right" w:pos="8640"/>
        <w:tab w:val="right" w:pos="9360"/>
      </w:tabs>
      <w:spacing w:before="120" w:after="0"/>
    </w:pPr>
    <w:rPr>
      <w:rFonts w:ascii="Arial" w:hAnsi="Arial" w:cs="Arial"/>
      <w:b/>
      <w:sz w:val="32"/>
      <w:szCs w:val="34"/>
    </w:rPr>
  </w:style>
  <w:style w:type="paragraph" w:customStyle="1" w:styleId="WAItal10">
    <w:name w:val="WA Ital 10"/>
    <w:basedOn w:val="Normal"/>
    <w:qFormat/>
    <w:rsid w:val="003A1679"/>
    <w:rPr>
      <w:rFonts w:ascii="Arial" w:hAnsi="Arial"/>
      <w:i/>
      <w:sz w:val="20"/>
      <w:szCs w:val="20"/>
    </w:rPr>
  </w:style>
  <w:style w:type="paragraph" w:customStyle="1" w:styleId="WAItem">
    <w:name w:val="WA Item #"/>
    <w:basedOn w:val="Normal"/>
    <w:qFormat/>
    <w:rsid w:val="003A1679"/>
    <w:pPr>
      <w:keepNext/>
      <w:numPr>
        <w:numId w:val="15"/>
      </w:numPr>
      <w:tabs>
        <w:tab w:val="left" w:pos="540"/>
      </w:tabs>
      <w:suppressAutoHyphens/>
      <w:spacing w:before="200" w:after="0"/>
      <w:outlineLvl w:val="1"/>
    </w:pPr>
    <w:rPr>
      <w:rFonts w:ascii="Arial" w:hAnsi="Arial" w:cs="Arial"/>
      <w:b/>
      <w:szCs w:val="28"/>
    </w:rPr>
  </w:style>
  <w:style w:type="paragraph" w:customStyle="1" w:styleId="WAPage1header">
    <w:name w:val="WA Page 1 header"/>
    <w:basedOn w:val="Normal"/>
    <w:qFormat/>
    <w:rsid w:val="003A1679"/>
    <w:pPr>
      <w:tabs>
        <w:tab w:val="right" w:pos="9360"/>
      </w:tabs>
      <w:spacing w:before="2440"/>
      <w:jc w:val="center"/>
      <w:outlineLvl w:val="0"/>
    </w:pPr>
    <w:rPr>
      <w:rFonts w:ascii="Arial" w:hAnsi="Arial" w:cs="Arial"/>
      <w:i/>
      <w:iCs/>
      <w:color w:val="595959"/>
      <w:sz w:val="20"/>
      <w:szCs w:val="20"/>
    </w:rPr>
  </w:style>
  <w:style w:type="paragraph" w:customStyle="1" w:styleId="WApartialblankline">
    <w:name w:val="WA partial blank line"/>
    <w:basedOn w:val="WABody6AboveHang"/>
    <w:qFormat/>
    <w:rsid w:val="003A1679"/>
    <w:pPr>
      <w:tabs>
        <w:tab w:val="left" w:pos="9360"/>
      </w:tabs>
    </w:pPr>
  </w:style>
  <w:style w:type="paragraph" w:customStyle="1" w:styleId="WASubBulletList">
    <w:name w:val="WA Sub Bullet List"/>
    <w:basedOn w:val="WABulletList"/>
    <w:qFormat/>
    <w:rsid w:val="003A1679"/>
    <w:pPr>
      <w:numPr>
        <w:numId w:val="16"/>
      </w:numPr>
      <w:tabs>
        <w:tab w:val="clear" w:pos="1620"/>
        <w:tab w:val="left" w:pos="1980"/>
      </w:tabs>
    </w:pPr>
  </w:style>
  <w:style w:type="paragraph" w:customStyle="1" w:styleId="WATableBodyText">
    <w:name w:val="WA Table Body Text"/>
    <w:basedOn w:val="Normal"/>
    <w:qFormat/>
    <w:rsid w:val="003A1679"/>
    <w:pPr>
      <w:tabs>
        <w:tab w:val="left" w:pos="9360"/>
      </w:tabs>
      <w:suppressAutoHyphens/>
      <w:spacing w:before="80" w:after="0"/>
      <w:ind w:left="90"/>
    </w:pPr>
    <w:rPr>
      <w:rFonts w:ascii="Arial" w:hAnsi="Arial" w:cs="Arial"/>
      <w:sz w:val="22"/>
      <w:szCs w:val="22"/>
    </w:rPr>
  </w:style>
  <w:style w:type="paragraph" w:customStyle="1" w:styleId="WATableTitle">
    <w:name w:val="WA Table Title"/>
    <w:basedOn w:val="Normal"/>
    <w:qFormat/>
    <w:rsid w:val="003A1679"/>
    <w:pPr>
      <w:tabs>
        <w:tab w:val="left" w:pos="9360"/>
      </w:tabs>
      <w:suppressAutoHyphens/>
      <w:spacing w:after="0"/>
      <w:jc w:val="center"/>
    </w:pPr>
    <w:rPr>
      <w:rFonts w:ascii="Arial" w:hAnsi="Arial" w:cs="Arial"/>
      <w:sz w:val="22"/>
      <w:szCs w:val="22"/>
    </w:rPr>
  </w:style>
  <w:style w:type="paragraph" w:customStyle="1" w:styleId="WACaptionPartyNameSpace">
    <w:name w:val="WA Caption Party Name Space"/>
    <w:basedOn w:val="Normal"/>
    <w:qFormat/>
    <w:rsid w:val="00E93B4D"/>
    <w:pPr>
      <w:spacing w:before="60" w:after="60"/>
    </w:pPr>
    <w:rPr>
      <w:rFonts w:ascii="Arial" w:hAnsi="Arial" w:cs="Arial"/>
      <w:b/>
      <w:sz w:val="28"/>
      <w:szCs w:val="28"/>
    </w:rPr>
  </w:style>
  <w:style w:type="paragraph" w:customStyle="1" w:styleId="WACaptionPet-Respline">
    <w:name w:val="WA Caption Pet-Resp line"/>
    <w:basedOn w:val="Normal"/>
    <w:next w:val="WACaptionPartyNameSpace"/>
    <w:qFormat/>
    <w:rsid w:val="00E93B4D"/>
    <w:pPr>
      <w:spacing w:before="60" w:after="60"/>
    </w:pPr>
    <w:rPr>
      <w:rFonts w:ascii="Arial" w:hAnsi="Arial" w:cs="Arial"/>
      <w:b/>
      <w:sz w:val="22"/>
      <w:szCs w:val="22"/>
    </w:rPr>
  </w:style>
  <w:style w:type="paragraph" w:styleId="ListParagraph">
    <w:name w:val="List Paragraph"/>
    <w:basedOn w:val="Normal"/>
    <w:qFormat/>
    <w:rsid w:val="005627A7"/>
    <w:pPr>
      <w:ind w:left="720"/>
      <w:contextualSpacing/>
    </w:pPr>
  </w:style>
  <w:style w:type="paragraph" w:customStyle="1" w:styleId="WAnote">
    <w:name w:val="WA note"/>
    <w:basedOn w:val="Normal"/>
    <w:uiPriority w:val="99"/>
    <w:qFormat/>
    <w:rsid w:val="00BC420B"/>
    <w:pPr>
      <w:tabs>
        <w:tab w:val="left" w:pos="1260"/>
      </w:tabs>
      <w:spacing w:before="120" w:after="0"/>
      <w:ind w:firstLine="7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93BAB-88A2-43C6-9037-4C6C6281D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2023-10-22T01:25:00Z</dcterms:created>
  <dcterms:modified xsi:type="dcterms:W3CDTF">2023-10-22T01:25:00Z</dcterms:modified>
</cp:coreProperties>
</file>